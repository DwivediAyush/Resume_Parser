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A11EF" w14:textId="77777777" w:rsidR="00F26437" w:rsidRDefault="00F26437" w:rsidP="00F26437">
      <w:pPr>
        <w:pStyle w:val="Subtitle"/>
      </w:pPr>
      <w:r>
        <w:rPr>
          <w:b/>
          <w:sz w:val="32"/>
          <w:lang w:val="it-IT"/>
        </w:rPr>
        <w:t>SREE HARI .K</w:t>
      </w:r>
    </w:p>
    <w:p w14:paraId="104EBDF7" w14:textId="77777777" w:rsidR="00F26437" w:rsidRDefault="00F26437" w:rsidP="00F26437">
      <w:pPr>
        <w:pStyle w:val="Subtitle"/>
      </w:pPr>
      <w:r>
        <w:rPr>
          <w:sz w:val="26"/>
          <w:szCs w:val="26"/>
          <w:lang w:val="it-IT"/>
        </w:rPr>
        <w:t>Linux/Solaris Administrator</w:t>
      </w:r>
    </w:p>
    <w:p w14:paraId="37DA72CA" w14:textId="77777777" w:rsidR="00F26437" w:rsidRDefault="00F26437" w:rsidP="00F26437">
      <w:pPr>
        <w:pStyle w:val="BodyText"/>
      </w:pPr>
      <w:r>
        <w:rPr>
          <w:sz w:val="26"/>
          <w:szCs w:val="26"/>
          <w:lang w:val="it-IT"/>
        </w:rPr>
        <w:t xml:space="preserve">                     </w:t>
      </w:r>
    </w:p>
    <w:p w14:paraId="527282DA" w14:textId="77777777" w:rsidR="00F26437" w:rsidRDefault="00F26437" w:rsidP="00F26437">
      <w:pPr>
        <w:pStyle w:val="Subtitle"/>
      </w:pPr>
      <w:r>
        <w:rPr>
          <w:b/>
          <w:bCs/>
          <w:lang w:val="it-IT"/>
        </w:rPr>
        <w:t>Mobile: +91 9663384930</w:t>
      </w:r>
    </w:p>
    <w:p w14:paraId="0E12CC60" w14:textId="77777777" w:rsidR="00F26437" w:rsidRDefault="00F26437" w:rsidP="00F26437">
      <w:pPr>
        <w:pStyle w:val="Subtitle"/>
      </w:pPr>
      <w:r>
        <w:rPr>
          <w:b/>
          <w:bCs/>
          <w:lang w:val="it-IT"/>
        </w:rPr>
        <w:t xml:space="preserve">E-mails : </w:t>
      </w:r>
      <w:hyperlink r:id="rId5" w:history="1">
        <w:r>
          <w:rPr>
            <w:rStyle w:val="Hyperlink"/>
            <w:b/>
            <w:bCs/>
          </w:rPr>
          <w:t>sreeharikuruba@gmail.com</w:t>
        </w:r>
      </w:hyperlink>
      <w:r>
        <w:rPr>
          <w:b/>
          <w:bCs/>
          <w:lang w:val="it-IT"/>
        </w:rPr>
        <w:t xml:space="preserve"> , </w:t>
      </w:r>
      <w:r w:rsidR="000274A9">
        <w:fldChar w:fldCharType="begin"/>
      </w:r>
      <w:r w:rsidR="000274A9">
        <w:instrText xml:space="preserve"> HYPERLINK "mailto:hari_sysad@yahoo.com" </w:instrText>
      </w:r>
      <w:r w:rsidR="000274A9">
        <w:fldChar w:fldCharType="separate"/>
      </w:r>
      <w:r>
        <w:rPr>
          <w:rStyle w:val="Hyperlink"/>
          <w:b/>
          <w:bCs/>
          <w:lang w:val="it-IT"/>
        </w:rPr>
        <w:t>hari_sysad@yahoo.com</w:t>
      </w:r>
      <w:r w:rsidR="000274A9">
        <w:rPr>
          <w:rStyle w:val="Hyperlink"/>
          <w:b/>
          <w:bCs/>
          <w:lang w:val="it-IT"/>
        </w:rPr>
        <w:fldChar w:fldCharType="end"/>
      </w:r>
    </w:p>
    <w:p w14:paraId="023736ED" w14:textId="0983F69A" w:rsidR="00F26437" w:rsidRDefault="00F26437" w:rsidP="00F26437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52C87" wp14:editId="356F4A59">
                <wp:simplePos x="0" y="0"/>
                <wp:positionH relativeFrom="column">
                  <wp:posOffset>-38100</wp:posOffset>
                </wp:positionH>
                <wp:positionV relativeFrom="paragraph">
                  <wp:posOffset>114300</wp:posOffset>
                </wp:positionV>
                <wp:extent cx="6162675" cy="0"/>
                <wp:effectExtent l="9525" t="9525" r="952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88E0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9pt" to="482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" strokeweight=".26mm">
                <v:stroke joinstyle="miter" endcap="square"/>
              </v:line>
            </w:pict>
          </mc:Fallback>
        </mc:AlternateContent>
      </w:r>
    </w:p>
    <w:p w14:paraId="1B42D07B" w14:textId="77777777" w:rsidR="00F26437" w:rsidRDefault="00F26437" w:rsidP="00F26437">
      <w:pPr>
        <w:pStyle w:val="Subtitle"/>
        <w:rPr>
          <w:b/>
          <w:u w:val="single"/>
        </w:rPr>
      </w:pPr>
    </w:p>
    <w:p w14:paraId="6D44C2DE" w14:textId="77777777" w:rsidR="00F26437" w:rsidRDefault="00F26437" w:rsidP="00F26437">
      <w:pPr>
        <w:jc w:val="both"/>
      </w:pPr>
      <w:r>
        <w:rPr>
          <w:rStyle w:val="Strong"/>
          <w:i/>
          <w:sz w:val="28"/>
          <w:szCs w:val="28"/>
          <w:u w:val="single"/>
        </w:rPr>
        <w:t>Professional Summary</w:t>
      </w:r>
    </w:p>
    <w:p w14:paraId="01F4BABC" w14:textId="77777777" w:rsidR="00F26437" w:rsidRDefault="00F26437" w:rsidP="00F26437">
      <w:pPr>
        <w:jc w:val="both"/>
        <w:rPr>
          <w:b/>
          <w:u w:val="single"/>
        </w:rPr>
      </w:pPr>
    </w:p>
    <w:p w14:paraId="24AC69FB" w14:textId="6BC4A223" w:rsidR="00F26437" w:rsidRDefault="00F26437" w:rsidP="00F26437">
      <w:pPr>
        <w:numPr>
          <w:ilvl w:val="0"/>
          <w:numId w:val="1"/>
        </w:numPr>
        <w:spacing w:before="28" w:after="28" w:line="100" w:lineRule="atLeast"/>
      </w:pPr>
      <w:r>
        <w:rPr>
          <w:rFonts w:ascii="Calibri" w:hAnsi="Calibri" w:cs="Calibri"/>
          <w:sz w:val="22"/>
          <w:szCs w:val="22"/>
        </w:rPr>
        <w:t xml:space="preserve">Having 13 + years of total </w:t>
      </w:r>
      <w:r w:rsidR="000274A9">
        <w:rPr>
          <w:rFonts w:ascii="Calibri" w:hAnsi="Calibri" w:cs="Calibri"/>
          <w:b/>
          <w:bCs/>
          <w:sz w:val="22"/>
          <w:szCs w:val="22"/>
        </w:rPr>
        <w:t>IT</w:t>
      </w:r>
      <w:r w:rsidR="000274A9">
        <w:rPr>
          <w:rFonts w:ascii="Calibri" w:hAnsi="Calibri" w:cs="Calibri"/>
          <w:sz w:val="22"/>
          <w:szCs w:val="22"/>
        </w:rPr>
        <w:t xml:space="preserve"> experience</w:t>
      </w:r>
      <w:r>
        <w:rPr>
          <w:rFonts w:ascii="Calibri" w:hAnsi="Calibri" w:cs="Calibri"/>
          <w:sz w:val="22"/>
          <w:szCs w:val="22"/>
        </w:rPr>
        <w:t>.</w:t>
      </w:r>
    </w:p>
    <w:p w14:paraId="056A980F" w14:textId="5F250A88" w:rsidR="00F26437" w:rsidRDefault="00F26437" w:rsidP="00F26437">
      <w:pPr>
        <w:numPr>
          <w:ilvl w:val="0"/>
          <w:numId w:val="1"/>
        </w:numPr>
        <w:spacing w:before="28" w:after="28" w:line="100" w:lineRule="atLeast"/>
      </w:pPr>
      <w:r>
        <w:rPr>
          <w:rFonts w:ascii="Calibri" w:hAnsi="Calibri" w:cs="Calibri"/>
          <w:sz w:val="22"/>
          <w:szCs w:val="22"/>
        </w:rPr>
        <w:t>System administrator experience in Linux/Solaris, with hands-on expertise in systems integration, networking, Data center migration and DR setup.</w:t>
      </w:r>
    </w:p>
    <w:p w14:paraId="655821B5" w14:textId="77777777" w:rsidR="00F26437" w:rsidRDefault="00F26437" w:rsidP="00F26437">
      <w:pPr>
        <w:numPr>
          <w:ilvl w:val="0"/>
          <w:numId w:val="1"/>
        </w:numPr>
        <w:spacing w:before="28" w:after="28" w:line="100" w:lineRule="atLeast"/>
      </w:pPr>
      <w:r>
        <w:rPr>
          <w:rFonts w:ascii="Calibri" w:hAnsi="Calibri" w:cs="Calibri"/>
          <w:sz w:val="22"/>
          <w:szCs w:val="22"/>
        </w:rPr>
        <w:t>Good technical skills, with Strong knowledge of current and emerging technologies.</w:t>
      </w:r>
    </w:p>
    <w:p w14:paraId="011207AE" w14:textId="77777777" w:rsidR="00F26437" w:rsidRDefault="00F26437" w:rsidP="00F26437">
      <w:pPr>
        <w:numPr>
          <w:ilvl w:val="0"/>
          <w:numId w:val="1"/>
        </w:numPr>
        <w:spacing w:before="28" w:after="28" w:line="100" w:lineRule="atLeast"/>
      </w:pPr>
      <w:r>
        <w:rPr>
          <w:rFonts w:ascii="Calibri" w:hAnsi="Calibri" w:cs="Calibri"/>
          <w:sz w:val="22"/>
          <w:szCs w:val="22"/>
        </w:rPr>
        <w:t>Good communication abilities, with history of providing Remote support to wide range of heterogeneous multi-tier clients.</w:t>
      </w:r>
    </w:p>
    <w:p w14:paraId="2BBD5968" w14:textId="77777777" w:rsidR="00F26437" w:rsidRDefault="00F26437" w:rsidP="00F26437">
      <w:pPr>
        <w:numPr>
          <w:ilvl w:val="0"/>
          <w:numId w:val="1"/>
        </w:numPr>
        <w:spacing w:before="28" w:after="28" w:line="100" w:lineRule="atLeast"/>
      </w:pPr>
      <w:r>
        <w:rPr>
          <w:rFonts w:ascii="Calibri" w:hAnsi="Calibri" w:cs="Calibri"/>
          <w:sz w:val="22"/>
          <w:szCs w:val="22"/>
        </w:rPr>
        <w:t>Experience working in fast-paced, deadline-oriented environments.</w:t>
      </w:r>
    </w:p>
    <w:p w14:paraId="1A1BB14B" w14:textId="77777777" w:rsidR="00F26437" w:rsidRDefault="00F26437" w:rsidP="00F26437">
      <w:pPr>
        <w:numPr>
          <w:ilvl w:val="0"/>
          <w:numId w:val="1"/>
        </w:numPr>
        <w:spacing w:before="28" w:after="28" w:line="100" w:lineRule="atLeast"/>
      </w:pPr>
      <w:r>
        <w:rPr>
          <w:rFonts w:ascii="Calibri" w:hAnsi="Calibri" w:cs="Calibri"/>
          <w:sz w:val="22"/>
          <w:szCs w:val="22"/>
        </w:rPr>
        <w:t xml:space="preserve">Solid background in </w:t>
      </w:r>
      <w:hyperlink r:id="rId6" w:history="1">
        <w:r>
          <w:rPr>
            <w:rStyle w:val="Hyperlink"/>
            <w:rFonts w:ascii="Calibri" w:hAnsi="Calibri" w:cs="Calibri"/>
            <w:color w:val="00000A"/>
            <w:sz w:val="22"/>
            <w:szCs w:val="22"/>
          </w:rPr>
          <w:t>technical support</w:t>
        </w:r>
      </w:hyperlink>
      <w:r>
        <w:rPr>
          <w:rFonts w:ascii="Calibri" w:hAnsi="Calibri" w:cs="Calibri"/>
          <w:sz w:val="22"/>
          <w:szCs w:val="22"/>
        </w:rPr>
        <w:t>, capacity planning, and security.</w:t>
      </w:r>
    </w:p>
    <w:p w14:paraId="336D464D" w14:textId="505404D8" w:rsidR="00F26437" w:rsidRPr="00601E5F" w:rsidRDefault="00F26437" w:rsidP="00F26437">
      <w:pPr>
        <w:numPr>
          <w:ilvl w:val="0"/>
          <w:numId w:val="1"/>
        </w:numPr>
        <w:spacing w:before="28" w:line="100" w:lineRule="atLeast"/>
        <w:jc w:val="both"/>
        <w:rPr>
          <w:b/>
          <w:bCs/>
        </w:rPr>
      </w:pPr>
      <w:r w:rsidRPr="00601E5F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Experience working in HA and multitier </w:t>
      </w:r>
      <w:r w:rsidR="000F0AC0" w:rsidRPr="00601E5F">
        <w:rPr>
          <w:rStyle w:val="Strong"/>
          <w:rFonts w:ascii="Calibri" w:hAnsi="Calibri" w:cs="Calibri"/>
          <w:b w:val="0"/>
          <w:bCs w:val="0"/>
          <w:sz w:val="22"/>
          <w:szCs w:val="22"/>
        </w:rPr>
        <w:t>Highly</w:t>
      </w:r>
      <w:r w:rsidRPr="00601E5F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 critical Production, Development, Staging and testing environment.</w:t>
      </w:r>
    </w:p>
    <w:p w14:paraId="022ED513" w14:textId="77777777" w:rsidR="00F26437" w:rsidRDefault="00F26437" w:rsidP="00F26437">
      <w:pPr>
        <w:spacing w:before="28" w:line="100" w:lineRule="atLeast"/>
        <w:jc w:val="both"/>
      </w:pPr>
    </w:p>
    <w:p w14:paraId="59B0F49C" w14:textId="77777777" w:rsidR="00F26437" w:rsidRDefault="00F26437" w:rsidP="00F26437">
      <w:pPr>
        <w:spacing w:before="28" w:line="100" w:lineRule="atLeast"/>
        <w:jc w:val="both"/>
        <w:rPr>
          <w:b/>
          <w:u w:val="single"/>
        </w:rPr>
      </w:pPr>
    </w:p>
    <w:p w14:paraId="74A4D76E" w14:textId="77777777" w:rsidR="00F26437" w:rsidRDefault="00F26437" w:rsidP="00F26437">
      <w:pPr>
        <w:spacing w:before="28" w:after="28" w:line="100" w:lineRule="atLeast"/>
      </w:pPr>
      <w:r>
        <w:rPr>
          <w:rStyle w:val="Strong"/>
          <w:i/>
          <w:sz w:val="28"/>
          <w:szCs w:val="28"/>
        </w:rPr>
        <w:t>Strengths &amp; Skills</w:t>
      </w:r>
    </w:p>
    <w:p w14:paraId="72E98C72" w14:textId="77777777" w:rsidR="00F26437" w:rsidRDefault="00F26437" w:rsidP="00F26437">
      <w:pPr>
        <w:spacing w:before="28" w:after="28" w:line="100" w:lineRule="atLeast"/>
      </w:pPr>
    </w:p>
    <w:tbl>
      <w:tblPr>
        <w:tblW w:w="0" w:type="auto"/>
        <w:tblInd w:w="-27" w:type="dxa"/>
        <w:tblLayout w:type="fixed"/>
        <w:tblLook w:val="04A0" w:firstRow="1" w:lastRow="0" w:firstColumn="1" w:lastColumn="0" w:noHBand="0" w:noVBand="1"/>
      </w:tblPr>
      <w:tblGrid>
        <w:gridCol w:w="2880"/>
        <w:gridCol w:w="6240"/>
      </w:tblGrid>
      <w:tr w:rsidR="00F26437" w14:paraId="4AD6124C" w14:textId="77777777" w:rsidTr="00F26437">
        <w:trPr>
          <w:trHeight w:val="27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  <w:hideMark/>
          </w:tcPr>
          <w:p w14:paraId="04BDEA6D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Cloud Services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14:paraId="04D71890" w14:textId="7BCB844D" w:rsidR="00F26437" w:rsidRDefault="00F26437">
            <w:pPr>
              <w:snapToGrid w:val="0"/>
              <w:spacing w:line="100" w:lineRule="atLeas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AWS Cloud Services, IBM </w:t>
            </w:r>
            <w:r w:rsidR="00DB049C">
              <w:rPr>
                <w:rFonts w:ascii="Calibri" w:hAnsi="Calibri" w:cs="Calibri"/>
                <w:color w:val="000000"/>
                <w:sz w:val="22"/>
                <w:szCs w:val="22"/>
              </w:rPr>
              <w:t>cloud</w:t>
            </w:r>
          </w:p>
        </w:tc>
      </w:tr>
    </w:tbl>
    <w:p w14:paraId="1188BA1D" w14:textId="77777777" w:rsidR="00F26437" w:rsidRDefault="00F26437" w:rsidP="00F26437"/>
    <w:tbl>
      <w:tblPr>
        <w:tblW w:w="0" w:type="auto"/>
        <w:tblInd w:w="-7" w:type="dxa"/>
        <w:tblLayout w:type="fixed"/>
        <w:tblLook w:val="04A0" w:firstRow="1" w:lastRow="0" w:firstColumn="1" w:lastColumn="0" w:noHBand="0" w:noVBand="1"/>
      </w:tblPr>
      <w:tblGrid>
        <w:gridCol w:w="2859"/>
        <w:gridCol w:w="6241"/>
      </w:tblGrid>
      <w:tr w:rsidR="00F26437" w14:paraId="4D48A90D" w14:textId="77777777" w:rsidTr="00F26437">
        <w:trPr>
          <w:trHeight w:val="300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  <w:hideMark/>
          </w:tcPr>
          <w:p w14:paraId="4558AF78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Operating System 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14:paraId="76506CA0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RHEL – 3,4,5,6, 7 - Solaris – 8,9,10, 11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  AIX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  <w:p w14:paraId="066434C2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Windows 98, 2000/2003/2008 server</w:t>
            </w:r>
          </w:p>
        </w:tc>
      </w:tr>
      <w:tr w:rsidR="00F26437" w14:paraId="79E76B01" w14:textId="77777777" w:rsidTr="00F26437">
        <w:trPr>
          <w:trHeight w:val="600"/>
        </w:trPr>
        <w:tc>
          <w:tcPr>
            <w:tcW w:w="2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  <w:hideMark/>
          </w:tcPr>
          <w:p w14:paraId="778A48DC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Hardware</w:t>
            </w:r>
          </w:p>
        </w:tc>
        <w:tc>
          <w:tcPr>
            <w:tcW w:w="62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14:paraId="0F1A2AC4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 Fire V series, Enterprise M4000, M5000, T2000,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 HP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Proliant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Series,  Blade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servers                                                                                                     </w:t>
            </w:r>
          </w:p>
        </w:tc>
      </w:tr>
      <w:tr w:rsidR="00F26437" w14:paraId="3C192F6C" w14:textId="77777777" w:rsidTr="00F26437">
        <w:trPr>
          <w:trHeight w:val="300"/>
        </w:trPr>
        <w:tc>
          <w:tcPr>
            <w:tcW w:w="2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  <w:hideMark/>
          </w:tcPr>
          <w:p w14:paraId="3E010258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Virtual Machine Tech.</w:t>
            </w:r>
          </w:p>
        </w:tc>
        <w:tc>
          <w:tcPr>
            <w:tcW w:w="62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14:paraId="47C3C2E9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VMware, Zone &amp; LDOM</w:t>
            </w:r>
          </w:p>
        </w:tc>
      </w:tr>
      <w:tr w:rsidR="00F26437" w14:paraId="74C55B43" w14:textId="77777777" w:rsidTr="00F26437">
        <w:trPr>
          <w:trHeight w:val="300"/>
        </w:trPr>
        <w:tc>
          <w:tcPr>
            <w:tcW w:w="2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  <w:hideMark/>
          </w:tcPr>
          <w:p w14:paraId="2D3D26B7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Ticketing Tools</w:t>
            </w:r>
          </w:p>
        </w:tc>
        <w:tc>
          <w:tcPr>
            <w:tcW w:w="62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14:paraId="1E030436" w14:textId="5C0BAD2E" w:rsidR="00F26437" w:rsidRDefault="00DB049C">
            <w:pPr>
              <w:snapToGrid w:val="0"/>
              <w:spacing w:line="100" w:lineRule="atLeas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Remedy</w:t>
            </w:r>
            <w:r w:rsidR="00F26437">
              <w:rPr>
                <w:rFonts w:ascii="Calibri" w:hAnsi="Calibri" w:cs="Calibri"/>
                <w:color w:val="000000"/>
                <w:sz w:val="22"/>
                <w:szCs w:val="22"/>
              </w:rPr>
              <w:t>, service now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F264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F26437">
              <w:rPr>
                <w:rFonts w:ascii="Calibri" w:hAnsi="Calibri" w:cs="Calibri"/>
                <w:color w:val="000000"/>
                <w:sz w:val="22"/>
                <w:szCs w:val="22"/>
              </w:rPr>
              <w:t>Infoweb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&amp; Maximo</w:t>
            </w:r>
          </w:p>
        </w:tc>
      </w:tr>
      <w:tr w:rsidR="00F26437" w14:paraId="3035C30D" w14:textId="77777777" w:rsidTr="00F26437">
        <w:trPr>
          <w:trHeight w:val="300"/>
        </w:trPr>
        <w:tc>
          <w:tcPr>
            <w:tcW w:w="2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  <w:hideMark/>
          </w:tcPr>
          <w:p w14:paraId="524B1CC3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Database               </w:t>
            </w:r>
          </w:p>
        </w:tc>
        <w:tc>
          <w:tcPr>
            <w:tcW w:w="62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14:paraId="269B55C2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Sybase and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Oracle</w:t>
            </w:r>
          </w:p>
        </w:tc>
      </w:tr>
      <w:tr w:rsidR="00F26437" w14:paraId="118D9A68" w14:textId="77777777" w:rsidTr="00F26437">
        <w:trPr>
          <w:trHeight w:val="300"/>
        </w:trPr>
        <w:tc>
          <w:tcPr>
            <w:tcW w:w="2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  <w:hideMark/>
          </w:tcPr>
          <w:p w14:paraId="19889FD1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Scripting               </w:t>
            </w:r>
          </w:p>
        </w:tc>
        <w:tc>
          <w:tcPr>
            <w:tcW w:w="62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14:paraId="2967E374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Knowledge of UNIX born Shell</w:t>
            </w:r>
          </w:p>
        </w:tc>
      </w:tr>
      <w:tr w:rsidR="00F26437" w14:paraId="70E00FFE" w14:textId="77777777" w:rsidTr="00F26437">
        <w:trPr>
          <w:trHeight w:val="300"/>
        </w:trPr>
        <w:tc>
          <w:tcPr>
            <w:tcW w:w="2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  <w:hideMark/>
          </w:tcPr>
          <w:p w14:paraId="00694347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Application Package </w:t>
            </w:r>
          </w:p>
        </w:tc>
        <w:tc>
          <w:tcPr>
            <w:tcW w:w="62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14:paraId="6146B6CF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Office</w:t>
            </w:r>
          </w:p>
        </w:tc>
      </w:tr>
      <w:tr w:rsidR="00F26437" w14:paraId="06B88AFA" w14:textId="77777777" w:rsidTr="00F26437">
        <w:trPr>
          <w:trHeight w:val="300"/>
        </w:trPr>
        <w:tc>
          <w:tcPr>
            <w:tcW w:w="2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  <w:hideMark/>
          </w:tcPr>
          <w:p w14:paraId="5ED287F8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Storage &amp; Volume manager   </w:t>
            </w:r>
          </w:p>
        </w:tc>
        <w:tc>
          <w:tcPr>
            <w:tcW w:w="62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14:paraId="4DB7294F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EMC Symmetric, VXVM and SVM, LVM</w:t>
            </w:r>
          </w:p>
        </w:tc>
      </w:tr>
      <w:tr w:rsidR="00F26437" w14:paraId="1451CAB5" w14:textId="77777777" w:rsidTr="00F26437">
        <w:trPr>
          <w:trHeight w:val="300"/>
        </w:trPr>
        <w:tc>
          <w:tcPr>
            <w:tcW w:w="2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  <w:hideMark/>
          </w:tcPr>
          <w:p w14:paraId="70B85309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Backup Utility                          </w:t>
            </w:r>
          </w:p>
        </w:tc>
        <w:tc>
          <w:tcPr>
            <w:tcW w:w="62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14:paraId="6A5685A4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Veritas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Netbackup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EMC</w:t>
            </w:r>
          </w:p>
        </w:tc>
      </w:tr>
      <w:tr w:rsidR="00F26437" w14:paraId="2B9DECF2" w14:textId="77777777" w:rsidTr="00F26437">
        <w:trPr>
          <w:trHeight w:val="300"/>
        </w:trPr>
        <w:tc>
          <w:tcPr>
            <w:tcW w:w="2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  <w:hideMark/>
          </w:tcPr>
          <w:p w14:paraId="20DA4B56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Cluster Services </w:t>
            </w:r>
          </w:p>
        </w:tc>
        <w:tc>
          <w:tcPr>
            <w:tcW w:w="62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14:paraId="7188E3F4" w14:textId="77777777" w:rsidR="00F26437" w:rsidRDefault="00F26437">
            <w:pPr>
              <w:snapToGrid w:val="0"/>
              <w:spacing w:line="100" w:lineRule="atLeas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Veritas Cluster, SUN cluster, RHEL cluster</w:t>
            </w:r>
          </w:p>
        </w:tc>
      </w:tr>
    </w:tbl>
    <w:p w14:paraId="2E1CAEB9" w14:textId="77777777" w:rsidR="00F26437" w:rsidRDefault="00F26437" w:rsidP="00F26437">
      <w:pPr>
        <w:jc w:val="both"/>
        <w:rPr>
          <w:b/>
          <w:u w:val="single"/>
        </w:rPr>
      </w:pPr>
    </w:p>
    <w:p w14:paraId="1D67AA07" w14:textId="77777777" w:rsidR="00F26437" w:rsidRDefault="00F26437" w:rsidP="00F26437">
      <w:pPr>
        <w:jc w:val="both"/>
        <w:rPr>
          <w:b/>
          <w:u w:val="single"/>
        </w:rPr>
      </w:pPr>
    </w:p>
    <w:p w14:paraId="2CF29893" w14:textId="77777777" w:rsidR="00F26437" w:rsidRDefault="00F26437" w:rsidP="00F26437">
      <w:pPr>
        <w:jc w:val="both"/>
        <w:rPr>
          <w:b/>
          <w:u w:val="single"/>
        </w:rPr>
      </w:pPr>
    </w:p>
    <w:p w14:paraId="71D4048F" w14:textId="77777777" w:rsidR="00F26437" w:rsidRDefault="00F26437" w:rsidP="00F26437">
      <w:pPr>
        <w:pStyle w:val="Subtitle"/>
        <w:jc w:val="both"/>
      </w:pPr>
      <w:r>
        <w:rPr>
          <w:b/>
          <w:u w:val="single"/>
        </w:rPr>
        <w:t>EDUCATIONAL QUALIFICATIONS:</w:t>
      </w:r>
    </w:p>
    <w:p w14:paraId="6DBFD4E3" w14:textId="77777777" w:rsidR="00F26437" w:rsidRDefault="00F26437" w:rsidP="00F26437">
      <w:pPr>
        <w:pStyle w:val="Subtitle"/>
        <w:jc w:val="both"/>
        <w:rPr>
          <w:b/>
          <w:u w:val="single"/>
        </w:rPr>
      </w:pPr>
    </w:p>
    <w:p w14:paraId="7356FAE1" w14:textId="77777777" w:rsidR="00F26437" w:rsidRDefault="00F26437" w:rsidP="00F26437">
      <w:pPr>
        <w:pStyle w:val="Subtitle"/>
        <w:numPr>
          <w:ilvl w:val="0"/>
          <w:numId w:val="2"/>
        </w:numPr>
        <w:jc w:val="both"/>
      </w:pPr>
      <w:r>
        <w:rPr>
          <w:rFonts w:ascii="Calibri" w:hAnsi="Calibri" w:cs="Calibri"/>
          <w:bCs/>
          <w:sz w:val="22"/>
          <w:szCs w:val="22"/>
        </w:rPr>
        <w:t xml:space="preserve">Bachelor </w:t>
      </w:r>
      <w:proofErr w:type="gramStart"/>
      <w:r>
        <w:rPr>
          <w:rFonts w:ascii="Calibri" w:hAnsi="Calibri" w:cs="Calibri"/>
          <w:bCs/>
          <w:sz w:val="22"/>
          <w:szCs w:val="22"/>
        </w:rPr>
        <w:t>of  Science</w:t>
      </w:r>
      <w:proofErr w:type="gramEnd"/>
      <w:r>
        <w:rPr>
          <w:rFonts w:ascii="Calibri" w:hAnsi="Calibri" w:cs="Calibri"/>
          <w:bCs/>
          <w:sz w:val="22"/>
          <w:szCs w:val="22"/>
        </w:rPr>
        <w:t xml:space="preserve"> from Sri </w:t>
      </w:r>
      <w:proofErr w:type="spellStart"/>
      <w:r>
        <w:rPr>
          <w:rFonts w:ascii="Calibri" w:hAnsi="Calibri" w:cs="Calibri"/>
          <w:bCs/>
          <w:sz w:val="22"/>
          <w:szCs w:val="22"/>
        </w:rPr>
        <w:t>Krishnadevaraya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University, ANANTAPUR (A.P)</w:t>
      </w:r>
    </w:p>
    <w:p w14:paraId="6AE371A9" w14:textId="77777777" w:rsidR="00F26437" w:rsidRDefault="00F26437" w:rsidP="00F26437">
      <w:pPr>
        <w:pStyle w:val="Subtitle"/>
        <w:numPr>
          <w:ilvl w:val="0"/>
          <w:numId w:val="2"/>
        </w:numPr>
        <w:jc w:val="both"/>
      </w:pPr>
      <w:r>
        <w:rPr>
          <w:rFonts w:ascii="Calibri" w:hAnsi="Calibri" w:cs="Calibri"/>
          <w:bCs/>
          <w:sz w:val="22"/>
          <w:szCs w:val="22"/>
        </w:rPr>
        <w:t xml:space="preserve">GNIIT </w:t>
      </w:r>
      <w:proofErr w:type="spellStart"/>
      <w:r>
        <w:rPr>
          <w:rFonts w:ascii="Calibri" w:hAnsi="Calibri" w:cs="Calibri"/>
          <w:bCs/>
          <w:sz w:val="22"/>
          <w:szCs w:val="22"/>
        </w:rPr>
        <w:t>Programme</w:t>
      </w:r>
      <w:proofErr w:type="spellEnd"/>
      <w:r>
        <w:rPr>
          <w:rFonts w:ascii="Calibri" w:hAnsi="Calibri" w:cs="Calibri"/>
          <w:bCs/>
          <w:sz w:val="22"/>
          <w:szCs w:val="22"/>
        </w:rPr>
        <w:t>, BANGALORE (2 years)</w:t>
      </w:r>
    </w:p>
    <w:p w14:paraId="328C5E33" w14:textId="04AF0884" w:rsidR="00F26437" w:rsidRDefault="00F26437" w:rsidP="00F26437">
      <w:pPr>
        <w:pStyle w:val="Subtitle"/>
        <w:jc w:val="both"/>
        <w:rPr>
          <w:b/>
          <w:bCs/>
          <w:u w:val="single"/>
        </w:rPr>
      </w:pPr>
    </w:p>
    <w:p w14:paraId="49E66899" w14:textId="27479BB6" w:rsidR="00F41072" w:rsidRDefault="00F41072" w:rsidP="00F41072">
      <w:pPr>
        <w:pStyle w:val="BodyText"/>
      </w:pPr>
    </w:p>
    <w:p w14:paraId="012D5EB3" w14:textId="77777777" w:rsidR="00F41072" w:rsidRPr="00F41072" w:rsidRDefault="00F41072" w:rsidP="00F41072">
      <w:pPr>
        <w:pStyle w:val="BodyText"/>
      </w:pPr>
    </w:p>
    <w:p w14:paraId="4E06A377" w14:textId="77777777" w:rsidR="00F26437" w:rsidRDefault="00F26437" w:rsidP="00F26437">
      <w:pPr>
        <w:pStyle w:val="Subtitle"/>
      </w:pPr>
      <w:r>
        <w:rPr>
          <w:b/>
          <w:bCs/>
          <w:u w:val="single"/>
        </w:rPr>
        <w:lastRenderedPageBreak/>
        <w:t>TRAININGS:</w:t>
      </w:r>
    </w:p>
    <w:p w14:paraId="6FB9FD5F" w14:textId="77777777" w:rsidR="00F26437" w:rsidRDefault="00F26437" w:rsidP="00F26437"/>
    <w:p w14:paraId="4D3A09FD" w14:textId="77777777" w:rsidR="00F26437" w:rsidRDefault="00F26437" w:rsidP="00F26437">
      <w:pPr>
        <w:pStyle w:val="Subtitle"/>
        <w:numPr>
          <w:ilvl w:val="0"/>
          <w:numId w:val="3"/>
        </w:numPr>
        <w:jc w:val="both"/>
      </w:pPr>
      <w:r>
        <w:rPr>
          <w:rFonts w:ascii="Calibri" w:hAnsi="Calibri" w:cs="Calibri"/>
          <w:bCs/>
          <w:sz w:val="22"/>
          <w:szCs w:val="22"/>
        </w:rPr>
        <w:t>Unix Administration on SUN SOLARIS from WILSHARE SOFTWARE TECHNOLOGIES, HYDERABAD.</w:t>
      </w:r>
    </w:p>
    <w:p w14:paraId="469E1F14" w14:textId="77777777" w:rsidR="00F26437" w:rsidRDefault="00F26437" w:rsidP="00F26437">
      <w:pPr>
        <w:pStyle w:val="BodyText"/>
        <w:numPr>
          <w:ilvl w:val="0"/>
          <w:numId w:val="3"/>
        </w:numPr>
        <w:jc w:val="both"/>
      </w:pP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VERITAS Cluster Service @ Accenture</w:t>
      </w:r>
    </w:p>
    <w:p w14:paraId="3B1B18E2" w14:textId="77777777" w:rsidR="00F26437" w:rsidRDefault="00F26437" w:rsidP="00F26437">
      <w:pPr>
        <w:pStyle w:val="BodyText"/>
        <w:numPr>
          <w:ilvl w:val="0"/>
          <w:numId w:val="3"/>
        </w:numPr>
        <w:jc w:val="both"/>
      </w:pPr>
      <w:r>
        <w:rPr>
          <w:rFonts w:ascii="Calibri" w:hAnsi="Calibri" w:cs="Calibri"/>
          <w:sz w:val="22"/>
          <w:szCs w:val="22"/>
        </w:rPr>
        <w:t>VMware 3.5 @ Accenture</w:t>
      </w:r>
    </w:p>
    <w:p w14:paraId="19966F0B" w14:textId="77777777" w:rsidR="00F26437" w:rsidRDefault="00F26437" w:rsidP="00F26437">
      <w:pPr>
        <w:pStyle w:val="Subtitle"/>
        <w:rPr>
          <w:b/>
          <w:u w:val="single"/>
        </w:rPr>
      </w:pPr>
    </w:p>
    <w:p w14:paraId="3B2EC3C6" w14:textId="77777777" w:rsidR="00F26437" w:rsidRDefault="00F26437" w:rsidP="00F26437">
      <w:pPr>
        <w:pStyle w:val="Subtitle"/>
      </w:pPr>
      <w:r>
        <w:rPr>
          <w:b/>
          <w:u w:val="single"/>
        </w:rPr>
        <w:t xml:space="preserve">Awards and </w:t>
      </w:r>
      <w:proofErr w:type="spellStart"/>
      <w:r>
        <w:rPr>
          <w:b/>
          <w:u w:val="single"/>
        </w:rPr>
        <w:t>Acheievements</w:t>
      </w:r>
      <w:proofErr w:type="spellEnd"/>
      <w:r>
        <w:rPr>
          <w:b/>
          <w:u w:val="single"/>
        </w:rPr>
        <w:t>:</w:t>
      </w:r>
    </w:p>
    <w:p w14:paraId="0C196769" w14:textId="77777777" w:rsidR="00F26437" w:rsidRDefault="00F26437" w:rsidP="00F26437">
      <w:pPr>
        <w:pStyle w:val="Subtitle"/>
      </w:pPr>
    </w:p>
    <w:p w14:paraId="45A0F0E0" w14:textId="77777777" w:rsidR="00F26437" w:rsidRDefault="00F26437" w:rsidP="00F26437">
      <w:pPr>
        <w:pStyle w:val="Subtitle"/>
        <w:numPr>
          <w:ilvl w:val="0"/>
          <w:numId w:val="4"/>
        </w:numPr>
      </w:pPr>
      <w:r>
        <w:rPr>
          <w:rFonts w:ascii="Calibri" w:hAnsi="Calibri" w:cs="Calibri"/>
          <w:sz w:val="22"/>
          <w:szCs w:val="22"/>
        </w:rPr>
        <w:t xml:space="preserve">Received </w:t>
      </w:r>
      <w:r>
        <w:rPr>
          <w:rFonts w:ascii="Calibri" w:hAnsi="Calibri" w:cs="Calibri"/>
          <w:b/>
          <w:sz w:val="22"/>
          <w:szCs w:val="22"/>
        </w:rPr>
        <w:t>"Celebrating Performance Award"</w:t>
      </w:r>
      <w:r>
        <w:rPr>
          <w:rFonts w:ascii="Calibri" w:hAnsi="Calibri" w:cs="Calibri"/>
          <w:sz w:val="22"/>
          <w:szCs w:val="22"/>
        </w:rPr>
        <w:t xml:space="preserve"> from Accenture for delivered outstanding performance.</w:t>
      </w:r>
    </w:p>
    <w:p w14:paraId="4A459106" w14:textId="77777777" w:rsidR="00F26437" w:rsidRDefault="00F26437" w:rsidP="00F26437">
      <w:pPr>
        <w:pStyle w:val="Subtitle"/>
        <w:numPr>
          <w:ilvl w:val="0"/>
          <w:numId w:val="4"/>
        </w:numPr>
      </w:pPr>
      <w:r>
        <w:rPr>
          <w:rFonts w:ascii="Calibri" w:hAnsi="Calibri" w:cs="Calibri"/>
          <w:sz w:val="22"/>
          <w:szCs w:val="22"/>
        </w:rPr>
        <w:t xml:space="preserve">Received </w:t>
      </w:r>
      <w:r>
        <w:rPr>
          <w:rFonts w:ascii="Calibri" w:hAnsi="Calibri" w:cs="Calibri"/>
          <w:b/>
          <w:sz w:val="22"/>
          <w:szCs w:val="22"/>
        </w:rPr>
        <w:t>“Outstanding Achievement Award”</w:t>
      </w:r>
      <w:r>
        <w:rPr>
          <w:rFonts w:ascii="Calibri" w:hAnsi="Calibri" w:cs="Calibri"/>
          <w:sz w:val="22"/>
          <w:szCs w:val="22"/>
        </w:rPr>
        <w:t xml:space="preserve"> from </w:t>
      </w:r>
      <w:r>
        <w:rPr>
          <w:rFonts w:ascii="Calibri" w:hAnsi="Calibri" w:cs="Calibri"/>
          <w:b/>
          <w:sz w:val="22"/>
          <w:szCs w:val="22"/>
        </w:rPr>
        <w:t>ALLDATA CORPORATION. Elk Grove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b/>
          <w:sz w:val="22"/>
          <w:szCs w:val="22"/>
        </w:rPr>
        <w:t>California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b/>
          <w:sz w:val="22"/>
          <w:szCs w:val="22"/>
        </w:rPr>
        <w:t>USA</w:t>
      </w:r>
      <w:r>
        <w:rPr>
          <w:rFonts w:ascii="Calibri" w:hAnsi="Calibri" w:cs="Calibri"/>
          <w:sz w:val="22"/>
          <w:szCs w:val="22"/>
        </w:rPr>
        <w:t>. (CLIENT) for achievement in meeting quality and production goals.</w:t>
      </w:r>
    </w:p>
    <w:p w14:paraId="69D9703D" w14:textId="77777777" w:rsidR="00F26437" w:rsidRDefault="00F26437" w:rsidP="00F26437">
      <w:pPr>
        <w:pStyle w:val="Subtitle"/>
        <w:rPr>
          <w:b/>
          <w:u w:val="single"/>
        </w:rPr>
      </w:pPr>
    </w:p>
    <w:p w14:paraId="55B3C4ED" w14:textId="77777777" w:rsidR="00F26437" w:rsidRDefault="00F26437" w:rsidP="00F26437">
      <w:pPr>
        <w:pStyle w:val="Subtitle"/>
      </w:pPr>
      <w:r>
        <w:rPr>
          <w:b/>
          <w:u w:val="single"/>
        </w:rPr>
        <w:t>PROFESSIONAL EXPERIENCE IN DETAIL:</w:t>
      </w:r>
    </w:p>
    <w:p w14:paraId="6C96A019" w14:textId="77777777" w:rsidR="00F26437" w:rsidRDefault="00F26437" w:rsidP="00F26437">
      <w:pPr>
        <w:pStyle w:val="Subtitle"/>
        <w:rPr>
          <w:b/>
          <w:u w:val="single"/>
        </w:rPr>
      </w:pPr>
    </w:p>
    <w:p w14:paraId="6988BD6A" w14:textId="77777777" w:rsidR="00F26437" w:rsidRDefault="00F26437" w:rsidP="00F26437">
      <w:pPr>
        <w:pStyle w:val="Subtitle"/>
      </w:pPr>
      <w:r>
        <w:rPr>
          <w:b/>
          <w:i/>
          <w:u w:val="single"/>
        </w:rPr>
        <w:t>1. ORGANISATION:</w:t>
      </w:r>
      <w:r>
        <w:rPr>
          <w:b/>
          <w:i/>
        </w:rPr>
        <w:tab/>
      </w:r>
      <w:r>
        <w:rPr>
          <w:b/>
          <w:i/>
        </w:rPr>
        <w:tab/>
        <w:t>IBM INDIA PVT. LTD.,</w:t>
      </w:r>
    </w:p>
    <w:p w14:paraId="3DD77FB9" w14:textId="77777777" w:rsidR="00F26437" w:rsidRDefault="00F26437" w:rsidP="00F26437">
      <w:pPr>
        <w:pStyle w:val="Subtitle"/>
        <w:rPr>
          <w:b/>
          <w:i/>
        </w:rPr>
      </w:pPr>
    </w:p>
    <w:p w14:paraId="0F4BAB7C" w14:textId="77777777" w:rsidR="00F26437" w:rsidRDefault="00F26437" w:rsidP="00F26437">
      <w:pPr>
        <w:pStyle w:val="Subtitle"/>
      </w:pPr>
      <w:r>
        <w:rPr>
          <w:rFonts w:ascii="Calibri" w:hAnsi="Calibri" w:cs="Calibri"/>
          <w:color w:val="000000"/>
          <w:sz w:val="22"/>
          <w:szCs w:val="22"/>
        </w:rPr>
        <w:t>Duration</w:t>
      </w:r>
      <w:r>
        <w:rPr>
          <w:rFonts w:ascii="Calibri" w:hAnsi="Calibri" w:cs="Calibri"/>
          <w:color w:val="000000"/>
        </w:rPr>
        <w:tab/>
        <w:t>:</w:t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color w:val="000000"/>
          <w:sz w:val="22"/>
          <w:szCs w:val="22"/>
        </w:rPr>
        <w:t>May-2012 to Till Date</w:t>
      </w:r>
    </w:p>
    <w:p w14:paraId="64FE6E44" w14:textId="77777777" w:rsidR="00F26437" w:rsidRDefault="00F26437" w:rsidP="00F26437">
      <w:pPr>
        <w:pStyle w:val="Subtitle"/>
      </w:pPr>
      <w:r>
        <w:rPr>
          <w:rFonts w:ascii="Calibri" w:hAnsi="Calibri" w:cs="Calibri"/>
          <w:color w:val="000000"/>
          <w:sz w:val="22"/>
          <w:szCs w:val="22"/>
        </w:rPr>
        <w:t>Role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:</w:t>
      </w:r>
      <w:r>
        <w:rPr>
          <w:rFonts w:ascii="Calibri" w:hAnsi="Calibri" w:cs="Calibri"/>
          <w:color w:val="000000"/>
        </w:rPr>
        <w:tab/>
        <w:t xml:space="preserve">Account </w:t>
      </w:r>
      <w:r>
        <w:rPr>
          <w:rFonts w:ascii="Calibri" w:hAnsi="Calibri" w:cs="Calibri"/>
          <w:color w:val="000000"/>
          <w:sz w:val="22"/>
          <w:szCs w:val="22"/>
        </w:rPr>
        <w:t>Technical SME</w:t>
      </w:r>
    </w:p>
    <w:p w14:paraId="0FD905B7" w14:textId="77777777" w:rsidR="00F26437" w:rsidRDefault="00F26437" w:rsidP="00F26437">
      <w:r>
        <w:rPr>
          <w:rFonts w:ascii="Calibri" w:hAnsi="Calibri" w:cs="Calibri"/>
          <w:sz w:val="22"/>
          <w:szCs w:val="22"/>
        </w:rPr>
        <w:t>Project Details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sz w:val="24"/>
          <w:szCs w:val="24"/>
        </w:rPr>
        <w:t>:</w:t>
      </w:r>
      <w:proofErr w:type="gramEnd"/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1. Air Canada</w:t>
      </w:r>
    </w:p>
    <w:p w14:paraId="13BCFD3F" w14:textId="77777777" w:rsidR="00F26437" w:rsidRDefault="00F26437" w:rsidP="00F26437">
      <w:r>
        <w:rPr>
          <w:rFonts w:ascii="Calibri" w:eastAsia="Calibri" w:hAnsi="Calibri" w:cs="Calibri"/>
        </w:rPr>
        <w:t xml:space="preserve">                                                </w:t>
      </w:r>
      <w:r>
        <w:rPr>
          <w:rFonts w:ascii="Calibri" w:hAnsi="Calibri" w:cs="Calibri"/>
        </w:rPr>
        <w:t>2. Rogers Communication</w:t>
      </w:r>
    </w:p>
    <w:p w14:paraId="544C2377" w14:textId="7F00DCD6" w:rsidR="00F26437" w:rsidRDefault="00F26437" w:rsidP="00F2643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3. </w:t>
      </w:r>
      <w:r w:rsidR="00DB049C">
        <w:rPr>
          <w:rFonts w:ascii="Calibri" w:hAnsi="Calibri" w:cs="Calibri"/>
        </w:rPr>
        <w:t>DB Schenker</w:t>
      </w:r>
    </w:p>
    <w:p w14:paraId="03F5DF54" w14:textId="024E2940" w:rsidR="00DB049C" w:rsidRDefault="00DB049C" w:rsidP="00F2643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4. LSH</w:t>
      </w:r>
    </w:p>
    <w:p w14:paraId="0B91289C" w14:textId="5E70ACBB" w:rsidR="00DB049C" w:rsidRDefault="00DB049C" w:rsidP="00F26437"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5. </w:t>
      </w:r>
      <w:proofErr w:type="spellStart"/>
      <w:r>
        <w:rPr>
          <w:rFonts w:ascii="Calibri" w:hAnsi="Calibri" w:cs="Calibri"/>
        </w:rPr>
        <w:t>Metlife</w:t>
      </w:r>
      <w:proofErr w:type="spellEnd"/>
    </w:p>
    <w:p w14:paraId="07F9744F" w14:textId="77777777" w:rsidR="00F26437" w:rsidRDefault="00F26437" w:rsidP="00F26437"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07EFB9A5" w14:textId="77777777" w:rsidR="00F26437" w:rsidRDefault="00F26437" w:rsidP="00F26437"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12B1923C" w14:textId="77777777" w:rsidR="00F26437" w:rsidRDefault="00F26437" w:rsidP="00F26437">
      <w:pPr>
        <w:rPr>
          <w:b/>
          <w:bCs/>
          <w:i/>
          <w:iCs/>
          <w:u w:val="single"/>
        </w:rPr>
      </w:pPr>
    </w:p>
    <w:p w14:paraId="4143D07A" w14:textId="77777777" w:rsidR="00F26437" w:rsidRDefault="00F26437" w:rsidP="00F26437">
      <w:r>
        <w:rPr>
          <w:b/>
          <w:sz w:val="22"/>
          <w:szCs w:val="22"/>
          <w:u w:val="single"/>
        </w:rPr>
        <w:t>Job Responsibilities</w:t>
      </w:r>
      <w:r>
        <w:rPr>
          <w:sz w:val="22"/>
          <w:szCs w:val="22"/>
        </w:rPr>
        <w:t>:</w:t>
      </w:r>
    </w:p>
    <w:p w14:paraId="61A1B980" w14:textId="77777777" w:rsidR="00F26437" w:rsidRDefault="00F26437" w:rsidP="00F26437"/>
    <w:p w14:paraId="145653E5" w14:textId="77777777" w:rsidR="00F26437" w:rsidRDefault="00F26437" w:rsidP="00F26437">
      <w:pPr>
        <w:numPr>
          <w:ilvl w:val="0"/>
          <w:numId w:val="5"/>
        </w:numPr>
      </w:pPr>
      <w:r>
        <w:rPr>
          <w:rFonts w:ascii="Calibri" w:hAnsi="Calibri" w:cs="Calibri"/>
          <w:sz w:val="22"/>
          <w:szCs w:val="22"/>
        </w:rPr>
        <w:t>Prepared infrastructure inventory and given training and transition to the Infra support team (L1, L2 and L3).</w:t>
      </w:r>
    </w:p>
    <w:p w14:paraId="4EDD3D5A" w14:textId="77777777" w:rsidR="00F26437" w:rsidRDefault="00F26437" w:rsidP="00F26437">
      <w:pPr>
        <w:numPr>
          <w:ilvl w:val="0"/>
          <w:numId w:val="5"/>
        </w:numPr>
      </w:pPr>
      <w:r>
        <w:rPr>
          <w:rFonts w:ascii="Calibri" w:hAnsi="Calibri" w:cs="Calibri"/>
          <w:sz w:val="22"/>
          <w:szCs w:val="22"/>
        </w:rPr>
        <w:t>Responsible for working closely with internal stakeholders from a strategic perspective to identify and exploit opportunities for cloud enablement of existing applications and define roadmap for product identification</w:t>
      </w:r>
    </w:p>
    <w:p w14:paraId="18877246" w14:textId="77777777" w:rsidR="00F26437" w:rsidRDefault="00F26437" w:rsidP="00F26437">
      <w:pPr>
        <w:numPr>
          <w:ilvl w:val="0"/>
          <w:numId w:val="5"/>
        </w:numPr>
      </w:pPr>
      <w:r>
        <w:rPr>
          <w:rFonts w:ascii="Calibri" w:hAnsi="Calibri" w:cs="Calibri"/>
          <w:sz w:val="22"/>
          <w:szCs w:val="22"/>
        </w:rPr>
        <w:t xml:space="preserve">Handling the </w:t>
      </w:r>
      <w:proofErr w:type="spellStart"/>
      <w:r>
        <w:rPr>
          <w:rFonts w:ascii="Calibri" w:hAnsi="Calibri" w:cs="Calibri"/>
          <w:sz w:val="22"/>
          <w:szCs w:val="22"/>
        </w:rPr>
        <w:t>critsits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Sev</w:t>
      </w:r>
      <w:proofErr w:type="spellEnd"/>
      <w:r>
        <w:rPr>
          <w:rFonts w:ascii="Calibri" w:hAnsi="Calibri" w:cs="Calibri"/>
          <w:sz w:val="22"/>
          <w:szCs w:val="22"/>
        </w:rPr>
        <w:t xml:space="preserve"> 1 &amp; 2 and related problem tickets.</w:t>
      </w:r>
    </w:p>
    <w:p w14:paraId="1F37B356" w14:textId="77777777" w:rsidR="00F26437" w:rsidRDefault="00F26437" w:rsidP="00F26437">
      <w:pPr>
        <w:numPr>
          <w:ilvl w:val="0"/>
          <w:numId w:val="5"/>
        </w:numPr>
      </w:pPr>
      <w:r>
        <w:rPr>
          <w:rFonts w:ascii="Calibri" w:hAnsi="Calibri" w:cs="Calibri"/>
          <w:sz w:val="22"/>
          <w:szCs w:val="22"/>
        </w:rPr>
        <w:t>Administer operating systems, hardware, and peripheral components, and maintain databases.</w:t>
      </w:r>
    </w:p>
    <w:p w14:paraId="36E79DCB" w14:textId="77777777" w:rsidR="00F26437" w:rsidRDefault="00F26437" w:rsidP="00F26437">
      <w:pPr>
        <w:numPr>
          <w:ilvl w:val="0"/>
          <w:numId w:val="5"/>
        </w:numPr>
      </w:pPr>
      <w:r>
        <w:rPr>
          <w:rFonts w:ascii="Calibri" w:hAnsi="Calibri" w:cs="Calibri"/>
          <w:sz w:val="22"/>
          <w:szCs w:val="22"/>
        </w:rPr>
        <w:t>Perform   installation, upgrades/patches, troubleshooting, and maintenance on UNIX servers.</w:t>
      </w:r>
    </w:p>
    <w:p w14:paraId="6E9D4D62" w14:textId="77777777" w:rsidR="00F26437" w:rsidRDefault="00F26437" w:rsidP="00F26437">
      <w:pPr>
        <w:numPr>
          <w:ilvl w:val="0"/>
          <w:numId w:val="5"/>
        </w:numPr>
      </w:pPr>
      <w:r>
        <w:rPr>
          <w:rFonts w:ascii="Calibri" w:hAnsi="Calibri" w:cs="Calibri"/>
          <w:sz w:val="22"/>
          <w:szCs w:val="22"/>
        </w:rPr>
        <w:t>Analyze and resolve diagnostic problems on Sun, Linux systems.</w:t>
      </w:r>
    </w:p>
    <w:p w14:paraId="23AEA43C" w14:textId="77777777" w:rsidR="00F26437" w:rsidRDefault="00F26437" w:rsidP="00F26437">
      <w:pPr>
        <w:numPr>
          <w:ilvl w:val="0"/>
          <w:numId w:val="5"/>
        </w:numPr>
      </w:pPr>
      <w:r>
        <w:rPr>
          <w:rFonts w:ascii="Calibri" w:hAnsi="Calibri" w:cs="Calibri"/>
          <w:sz w:val="22"/>
          <w:szCs w:val="22"/>
        </w:rPr>
        <w:t xml:space="preserve">Co-ordinate with vendors (HP, SUN, IBM 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7DDF608B" w14:textId="77777777" w:rsidR="00F26437" w:rsidRDefault="00F26437" w:rsidP="00F26437">
      <w:pPr>
        <w:numPr>
          <w:ilvl w:val="0"/>
          <w:numId w:val="5"/>
        </w:numPr>
      </w:pPr>
      <w:r>
        <w:rPr>
          <w:rFonts w:ascii="Calibri" w:hAnsi="Calibri" w:cs="Calibri"/>
          <w:sz w:val="22"/>
          <w:szCs w:val="22"/>
        </w:rPr>
        <w:t>Responsible for capacity planning, including allocating storage, providing hardware and software redundancy, and planning future expansion requirements.</w:t>
      </w:r>
    </w:p>
    <w:p w14:paraId="7D87B106" w14:textId="77777777" w:rsidR="00F26437" w:rsidRDefault="00F26437" w:rsidP="00F26437">
      <w:pPr>
        <w:numPr>
          <w:ilvl w:val="0"/>
          <w:numId w:val="5"/>
        </w:numPr>
      </w:pPr>
      <w:r>
        <w:rPr>
          <w:rFonts w:ascii="Calibri" w:hAnsi="Calibri" w:cs="Calibri"/>
          <w:sz w:val="22"/>
          <w:szCs w:val="22"/>
        </w:rPr>
        <w:t>Participate in root-cause analysis of recurring issues, system backup, and security setup.</w:t>
      </w:r>
    </w:p>
    <w:p w14:paraId="599F2F2F" w14:textId="77777777" w:rsidR="00F26437" w:rsidRDefault="00F26437" w:rsidP="00F26437">
      <w:pPr>
        <w:numPr>
          <w:ilvl w:val="0"/>
          <w:numId w:val="5"/>
        </w:numPr>
      </w:pPr>
      <w:r>
        <w:rPr>
          <w:rFonts w:ascii="Calibri" w:hAnsi="Calibri" w:cs="Calibri"/>
          <w:sz w:val="22"/>
          <w:szCs w:val="22"/>
        </w:rPr>
        <w:t>User management.</w:t>
      </w:r>
    </w:p>
    <w:p w14:paraId="4AE20F97" w14:textId="77777777" w:rsidR="00F26437" w:rsidRDefault="00F26437" w:rsidP="00F26437">
      <w:pPr>
        <w:numPr>
          <w:ilvl w:val="0"/>
          <w:numId w:val="5"/>
        </w:numPr>
      </w:pPr>
      <w:r>
        <w:rPr>
          <w:rFonts w:ascii="Calibri" w:hAnsi="Calibri" w:cs="Calibri"/>
          <w:sz w:val="22"/>
          <w:szCs w:val="22"/>
        </w:rPr>
        <w:t>Involved in Datacenter Migration and DR related Setups.</w:t>
      </w:r>
    </w:p>
    <w:p w14:paraId="5D7CF4D0" w14:textId="77777777" w:rsidR="00F26437" w:rsidRDefault="00F26437" w:rsidP="00F26437">
      <w:pPr>
        <w:numPr>
          <w:ilvl w:val="0"/>
          <w:numId w:val="5"/>
        </w:numPr>
      </w:pPr>
      <w:r>
        <w:rPr>
          <w:rFonts w:ascii="Calibri" w:hAnsi="Calibri" w:cs="Calibri"/>
          <w:sz w:val="22"/>
          <w:szCs w:val="22"/>
        </w:rPr>
        <w:t xml:space="preserve">Server administration (install/decommission) </w:t>
      </w:r>
    </w:p>
    <w:p w14:paraId="1DC8AB0D" w14:textId="77777777" w:rsidR="00F26437" w:rsidRDefault="00F26437" w:rsidP="00F26437">
      <w:pPr>
        <w:numPr>
          <w:ilvl w:val="0"/>
          <w:numId w:val="5"/>
        </w:numPr>
      </w:pPr>
      <w:r>
        <w:rPr>
          <w:rFonts w:ascii="Calibri" w:hAnsi="Calibri" w:cs="Calibri"/>
          <w:sz w:val="22"/>
          <w:szCs w:val="22"/>
        </w:rPr>
        <w:t>Conducts growth analysis and capacity planning</w:t>
      </w:r>
    </w:p>
    <w:p w14:paraId="3656E33F" w14:textId="77777777" w:rsidR="00F26437" w:rsidRDefault="00F26437" w:rsidP="00F26437">
      <w:pPr>
        <w:numPr>
          <w:ilvl w:val="0"/>
          <w:numId w:val="5"/>
        </w:numPr>
      </w:pPr>
      <w:r>
        <w:rPr>
          <w:rFonts w:ascii="Calibri" w:hAnsi="Calibri" w:cs="Calibri"/>
          <w:sz w:val="22"/>
          <w:szCs w:val="22"/>
        </w:rPr>
        <w:t>Troubleshooting Performance and Hardware related issues.</w:t>
      </w:r>
    </w:p>
    <w:p w14:paraId="3E58B357" w14:textId="77777777" w:rsidR="00F26437" w:rsidRDefault="00F26437" w:rsidP="00F26437">
      <w:pPr>
        <w:numPr>
          <w:ilvl w:val="0"/>
          <w:numId w:val="5"/>
        </w:numPr>
      </w:pPr>
      <w:r>
        <w:rPr>
          <w:rFonts w:ascii="Calibri" w:hAnsi="Calibri" w:cs="Calibri"/>
          <w:sz w:val="22"/>
          <w:szCs w:val="22"/>
        </w:rPr>
        <w:t>Expert in field of creation of Kick start scripts</w:t>
      </w:r>
    </w:p>
    <w:p w14:paraId="6BE4E712" w14:textId="77777777" w:rsidR="00F26437" w:rsidRDefault="00F26437" w:rsidP="00F26437">
      <w:pPr>
        <w:numPr>
          <w:ilvl w:val="0"/>
          <w:numId w:val="5"/>
        </w:numPr>
      </w:pPr>
      <w:r>
        <w:rPr>
          <w:rFonts w:ascii="Calibri" w:hAnsi="Calibri" w:cs="Calibri"/>
          <w:sz w:val="22"/>
          <w:szCs w:val="22"/>
        </w:rPr>
        <w:t xml:space="preserve">Handling and troubleshooting all Cluster related issues in Infrastructure. </w:t>
      </w:r>
    </w:p>
    <w:p w14:paraId="50542D60" w14:textId="77777777" w:rsidR="00F26437" w:rsidRDefault="00F26437" w:rsidP="00F26437">
      <w:pPr>
        <w:pStyle w:val="Subtitle"/>
      </w:pPr>
      <w:r>
        <w:rPr>
          <w:b/>
          <w:i/>
          <w:u w:val="single"/>
        </w:rPr>
        <w:lastRenderedPageBreak/>
        <w:t>2. ORGANISATION:</w:t>
      </w:r>
      <w:r>
        <w:rPr>
          <w:b/>
          <w:i/>
        </w:rPr>
        <w:tab/>
      </w:r>
      <w:r>
        <w:rPr>
          <w:b/>
          <w:i/>
        </w:rPr>
        <w:tab/>
        <w:t>ACCENTURE SERVICES PVT. LTD.,</w:t>
      </w:r>
    </w:p>
    <w:p w14:paraId="485DA693" w14:textId="77777777" w:rsidR="00F26437" w:rsidRDefault="00F26437" w:rsidP="00F26437">
      <w:pPr>
        <w:pStyle w:val="Subtitle"/>
        <w:rPr>
          <w:b/>
          <w:i/>
        </w:rPr>
      </w:pPr>
    </w:p>
    <w:p w14:paraId="4BCC220E" w14:textId="77777777" w:rsidR="00F26437" w:rsidRDefault="00F26437" w:rsidP="00F26437">
      <w:pPr>
        <w:pStyle w:val="Subtitle"/>
      </w:pPr>
      <w:r>
        <w:rPr>
          <w:rFonts w:ascii="Calibri" w:hAnsi="Calibri" w:cs="Calibri"/>
          <w:color w:val="000000"/>
          <w:sz w:val="22"/>
          <w:szCs w:val="22"/>
        </w:rPr>
        <w:t>Duration</w:t>
      </w:r>
      <w:r>
        <w:rPr>
          <w:rFonts w:ascii="Calibri" w:hAnsi="Calibri" w:cs="Calibri"/>
          <w:color w:val="000000"/>
          <w:sz w:val="22"/>
          <w:szCs w:val="22"/>
        </w:rPr>
        <w:tab/>
        <w:t>:</w:t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July-2009 to May-2012</w:t>
      </w:r>
    </w:p>
    <w:p w14:paraId="714345F4" w14:textId="77777777" w:rsidR="00F26437" w:rsidRDefault="00F26437" w:rsidP="00F26437">
      <w:pPr>
        <w:pStyle w:val="Subtitle"/>
      </w:pPr>
      <w:r>
        <w:rPr>
          <w:rFonts w:ascii="Calibri" w:hAnsi="Calibri" w:cs="Calibri"/>
          <w:color w:val="000000"/>
          <w:sz w:val="22"/>
          <w:szCs w:val="22"/>
        </w:rPr>
        <w:t>Role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:</w:t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Level - E</w:t>
      </w:r>
    </w:p>
    <w:p w14:paraId="3CDF9DCC" w14:textId="77777777" w:rsidR="00F26437" w:rsidRDefault="00F26437" w:rsidP="00F26437">
      <w:r>
        <w:rPr>
          <w:rFonts w:ascii="Calibri" w:hAnsi="Calibri" w:cs="Calibri"/>
          <w:sz w:val="22"/>
          <w:szCs w:val="22"/>
        </w:rPr>
        <w:t xml:space="preserve">Project Details </w:t>
      </w:r>
      <w:proofErr w:type="gramStart"/>
      <w:r>
        <w:rPr>
          <w:rFonts w:ascii="Calibri" w:hAnsi="Calibri" w:cs="Calibri"/>
          <w:sz w:val="22"/>
          <w:szCs w:val="22"/>
        </w:rPr>
        <w:t xml:space="preserve">  :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Starwood Hotels and Resorts</w:t>
      </w:r>
    </w:p>
    <w:p w14:paraId="69B57432" w14:textId="77777777" w:rsidR="00F26437" w:rsidRDefault="00F26437" w:rsidP="00F26437">
      <w:pPr>
        <w:pStyle w:val="Subtitle"/>
        <w:ind w:left="2160"/>
        <w:rPr>
          <w:rFonts w:ascii="Calibri" w:hAnsi="Calibri" w:cs="Calibri"/>
          <w:color w:val="000000"/>
          <w:sz w:val="22"/>
          <w:szCs w:val="22"/>
        </w:rPr>
      </w:pPr>
    </w:p>
    <w:p w14:paraId="7137A13D" w14:textId="77777777" w:rsidR="00F26437" w:rsidRDefault="00F26437" w:rsidP="00F26437">
      <w:pPr>
        <w:pStyle w:val="Subtitle"/>
        <w:rPr>
          <w:rFonts w:ascii="Calibri" w:hAnsi="Calibri" w:cs="Calibri"/>
          <w:color w:val="000000"/>
          <w:sz w:val="22"/>
          <w:szCs w:val="22"/>
        </w:rPr>
      </w:pPr>
    </w:p>
    <w:p w14:paraId="7E31A3C2" w14:textId="77777777" w:rsidR="00F26437" w:rsidRDefault="00F26437" w:rsidP="00F26437">
      <w:pPr>
        <w:pStyle w:val="Subtitle"/>
      </w:pPr>
      <w:r>
        <w:rPr>
          <w:b/>
          <w:i/>
          <w:u w:val="single"/>
        </w:rPr>
        <w:t>3. ORGANISATION:</w:t>
      </w:r>
      <w:r>
        <w:rPr>
          <w:b/>
          <w:i/>
        </w:rPr>
        <w:tab/>
      </w:r>
      <w:r>
        <w:rPr>
          <w:b/>
          <w:i/>
        </w:rPr>
        <w:tab/>
        <w:t>HCL TECHNOLOGIES LTD.,</w:t>
      </w:r>
    </w:p>
    <w:p w14:paraId="51643A65" w14:textId="77777777" w:rsidR="00F26437" w:rsidRDefault="00F26437" w:rsidP="00F26437">
      <w:pPr>
        <w:pStyle w:val="Subtitle"/>
      </w:pPr>
    </w:p>
    <w:p w14:paraId="0D210458" w14:textId="77777777" w:rsidR="00F26437" w:rsidRDefault="00F26437" w:rsidP="00F26437">
      <w:pPr>
        <w:pStyle w:val="Subtitle"/>
      </w:pPr>
      <w:r>
        <w:rPr>
          <w:rFonts w:ascii="Calibri" w:hAnsi="Calibri" w:cs="Calibri"/>
          <w:color w:val="000000"/>
          <w:sz w:val="22"/>
          <w:szCs w:val="22"/>
        </w:rPr>
        <w:t>Duration</w:t>
      </w:r>
      <w:r>
        <w:rPr>
          <w:rFonts w:ascii="Calibri" w:hAnsi="Calibri" w:cs="Calibri"/>
          <w:color w:val="000000"/>
          <w:sz w:val="22"/>
          <w:szCs w:val="22"/>
        </w:rPr>
        <w:tab/>
        <w:t>:</w:t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April-2008 To June-2009</w:t>
      </w:r>
    </w:p>
    <w:p w14:paraId="46B05AAB" w14:textId="77777777" w:rsidR="00F26437" w:rsidRDefault="00F26437" w:rsidP="00F26437">
      <w:pPr>
        <w:pStyle w:val="Subtitle"/>
      </w:pPr>
      <w:r>
        <w:rPr>
          <w:rFonts w:ascii="Calibri" w:hAnsi="Calibri" w:cs="Calibri"/>
          <w:color w:val="000000"/>
          <w:sz w:val="22"/>
          <w:szCs w:val="22"/>
        </w:rPr>
        <w:t>Role</w:t>
      </w:r>
      <w:r>
        <w:rPr>
          <w:rFonts w:ascii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ab/>
        <w:t>:</w:t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Sr.Specialist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- Systems</w:t>
      </w:r>
    </w:p>
    <w:p w14:paraId="76931C86" w14:textId="77777777" w:rsidR="00F26437" w:rsidRDefault="00F26437" w:rsidP="00F26437">
      <w:r>
        <w:rPr>
          <w:rFonts w:ascii="Calibri" w:hAnsi="Calibri" w:cs="Calibri"/>
          <w:sz w:val="22"/>
          <w:szCs w:val="22"/>
        </w:rPr>
        <w:t xml:space="preserve">Project Details </w:t>
      </w:r>
      <w:proofErr w:type="gramStart"/>
      <w:r>
        <w:rPr>
          <w:rFonts w:ascii="Calibri" w:hAnsi="Calibri" w:cs="Calibri"/>
          <w:sz w:val="22"/>
          <w:szCs w:val="22"/>
        </w:rPr>
        <w:t xml:space="preserve">  :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SANDISK</w:t>
      </w:r>
    </w:p>
    <w:p w14:paraId="04BA28AF" w14:textId="77777777" w:rsidR="00F26437" w:rsidRDefault="00F26437" w:rsidP="00F26437"/>
    <w:p w14:paraId="74B7798B" w14:textId="77777777" w:rsidR="00F26437" w:rsidRDefault="00F26437" w:rsidP="00F26437">
      <w:pPr>
        <w:pStyle w:val="Subtitle"/>
        <w:ind w:left="2160"/>
        <w:rPr>
          <w:color w:val="000000"/>
        </w:rPr>
      </w:pPr>
    </w:p>
    <w:p w14:paraId="3DBEBDA3" w14:textId="77777777" w:rsidR="00F26437" w:rsidRDefault="00F26437" w:rsidP="00F26437">
      <w:pPr>
        <w:pStyle w:val="Subtitle"/>
      </w:pPr>
      <w:r>
        <w:rPr>
          <w:b/>
          <w:i/>
        </w:rPr>
        <w:t xml:space="preserve">4. </w:t>
      </w:r>
      <w:r>
        <w:rPr>
          <w:b/>
          <w:i/>
          <w:u w:val="single"/>
        </w:rPr>
        <w:t>ORGANISATION</w:t>
      </w:r>
      <w:r>
        <w:rPr>
          <w:b/>
          <w:i/>
        </w:rPr>
        <w:tab/>
        <w:t>:</w:t>
      </w:r>
      <w:r>
        <w:rPr>
          <w:b/>
          <w:i/>
        </w:rPr>
        <w:tab/>
        <w:t xml:space="preserve"> CITI GROUP</w:t>
      </w:r>
    </w:p>
    <w:p w14:paraId="597DDEAB" w14:textId="77777777" w:rsidR="00F26437" w:rsidRDefault="00F26437" w:rsidP="00F26437">
      <w:pPr>
        <w:pStyle w:val="Subtitle"/>
      </w:pPr>
    </w:p>
    <w:p w14:paraId="4CD438C3" w14:textId="77777777" w:rsidR="00F26437" w:rsidRDefault="00F26437" w:rsidP="00F26437">
      <w:pPr>
        <w:pStyle w:val="Subtitle"/>
      </w:pPr>
      <w:r>
        <w:rPr>
          <w:rFonts w:ascii="Calibri" w:hAnsi="Calibri" w:cs="Calibri"/>
          <w:color w:val="000000"/>
          <w:sz w:val="22"/>
          <w:szCs w:val="22"/>
        </w:rPr>
        <w:t>Duration</w:t>
      </w:r>
      <w:r>
        <w:rPr>
          <w:rFonts w:ascii="Calibri" w:hAnsi="Calibri" w:cs="Calibri"/>
          <w:color w:val="000000"/>
          <w:sz w:val="22"/>
          <w:szCs w:val="22"/>
        </w:rPr>
        <w:tab/>
        <w:t>:</w:t>
      </w:r>
      <w:r>
        <w:rPr>
          <w:rFonts w:ascii="Calibri" w:hAnsi="Calibri" w:cs="Calibri"/>
          <w:color w:val="000000"/>
          <w:sz w:val="22"/>
          <w:szCs w:val="22"/>
        </w:rPr>
        <w:tab/>
        <w:t>May-2007 To April-2008</w:t>
      </w:r>
    </w:p>
    <w:p w14:paraId="0492673C" w14:textId="77777777" w:rsidR="00F26437" w:rsidRDefault="00F26437" w:rsidP="00F26437">
      <w:pPr>
        <w:pStyle w:val="Subtitle"/>
      </w:pPr>
      <w:r>
        <w:rPr>
          <w:rFonts w:ascii="Calibri" w:hAnsi="Calibri" w:cs="Calibri"/>
          <w:color w:val="000000"/>
          <w:sz w:val="22"/>
          <w:szCs w:val="22"/>
        </w:rPr>
        <w:t>Role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:</w:t>
      </w:r>
      <w:r>
        <w:rPr>
          <w:rFonts w:ascii="Calibri" w:hAnsi="Calibri" w:cs="Calibri"/>
          <w:color w:val="000000"/>
          <w:sz w:val="22"/>
          <w:szCs w:val="22"/>
        </w:rPr>
        <w:tab/>
        <w:t>Technical Specialist</w:t>
      </w:r>
    </w:p>
    <w:p w14:paraId="7F8F2CD4" w14:textId="77777777" w:rsidR="00F26437" w:rsidRDefault="00F26437" w:rsidP="00F26437">
      <w:r>
        <w:rPr>
          <w:rFonts w:ascii="Calibri" w:hAnsi="Calibri" w:cs="Calibri"/>
          <w:bCs/>
          <w:sz w:val="22"/>
          <w:szCs w:val="22"/>
        </w:rPr>
        <w:t xml:space="preserve">Project Details </w:t>
      </w:r>
      <w:proofErr w:type="gramStart"/>
      <w:r>
        <w:rPr>
          <w:rFonts w:ascii="Calibri" w:hAnsi="Calibri" w:cs="Calibri"/>
          <w:bCs/>
          <w:sz w:val="22"/>
          <w:szCs w:val="22"/>
        </w:rPr>
        <w:t xml:space="preserve">  :</w:t>
      </w:r>
      <w:proofErr w:type="gramEnd"/>
      <w:r>
        <w:rPr>
          <w:rFonts w:ascii="Calibri" w:hAnsi="Calibri" w:cs="Calibri"/>
          <w:bCs/>
          <w:sz w:val="22"/>
          <w:szCs w:val="22"/>
        </w:rPr>
        <w:tab/>
        <w:t>Technology Infrastructure Support Services</w:t>
      </w:r>
    </w:p>
    <w:p w14:paraId="32B7BE86" w14:textId="77777777" w:rsidR="00F26437" w:rsidRDefault="00F26437" w:rsidP="00F26437">
      <w:pPr>
        <w:rPr>
          <w:b/>
          <w:i/>
          <w:iCs/>
          <w:u w:val="single"/>
        </w:rPr>
      </w:pPr>
    </w:p>
    <w:p w14:paraId="4E14D7BF" w14:textId="77777777" w:rsidR="00F26437" w:rsidRDefault="00F26437" w:rsidP="00F26437">
      <w:pPr>
        <w:pStyle w:val="Subtitle"/>
        <w:jc w:val="both"/>
        <w:rPr>
          <w:b/>
          <w:i/>
          <w:iCs/>
          <w:u w:val="single"/>
        </w:rPr>
      </w:pPr>
    </w:p>
    <w:p w14:paraId="10A595A7" w14:textId="77777777" w:rsidR="00F26437" w:rsidRDefault="00F26437" w:rsidP="00F26437">
      <w:pPr>
        <w:pStyle w:val="Subtitle"/>
        <w:jc w:val="both"/>
      </w:pPr>
      <w:r>
        <w:rPr>
          <w:b/>
          <w:u w:val="single"/>
        </w:rPr>
        <w:t>5. ORGANISATION</w:t>
      </w:r>
      <w:r>
        <w:rPr>
          <w:b/>
          <w:u w:val="single"/>
        </w:rPr>
        <w:tab/>
        <w:t>:</w:t>
      </w:r>
      <w:r>
        <w:rPr>
          <w:b/>
        </w:rPr>
        <w:tab/>
      </w:r>
      <w:r>
        <w:rPr>
          <w:b/>
          <w:i/>
          <w:iCs/>
          <w:color w:val="000000"/>
        </w:rPr>
        <w:t>VB DESIGN AUTOMATION SOFTWARE PVT. LTD</w:t>
      </w:r>
    </w:p>
    <w:p w14:paraId="3B6AE449" w14:textId="77777777" w:rsidR="00F26437" w:rsidRDefault="00F26437" w:rsidP="00F26437">
      <w:pPr>
        <w:pStyle w:val="Subtitle"/>
        <w:ind w:left="2160" w:hanging="2160"/>
        <w:jc w:val="both"/>
        <w:rPr>
          <w:b/>
        </w:rPr>
      </w:pPr>
    </w:p>
    <w:p w14:paraId="0EC49C57" w14:textId="77777777" w:rsidR="00F26437" w:rsidRDefault="00F26437" w:rsidP="00F26437">
      <w:pPr>
        <w:pStyle w:val="Subtitle"/>
      </w:pPr>
      <w:r>
        <w:rPr>
          <w:rFonts w:ascii="Calibri" w:hAnsi="Calibri" w:cs="Calibri"/>
          <w:color w:val="000000"/>
          <w:sz w:val="22"/>
          <w:szCs w:val="22"/>
        </w:rPr>
        <w:t>Duration</w:t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    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ab/>
        <w:t>July-2004 To May-2007</w:t>
      </w:r>
    </w:p>
    <w:p w14:paraId="27AE6496" w14:textId="77777777" w:rsidR="00F26437" w:rsidRDefault="00F26437" w:rsidP="00F26437">
      <w:pPr>
        <w:pStyle w:val="Subtitle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Joined  Role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as         :</w:t>
      </w:r>
      <w:r>
        <w:rPr>
          <w:rFonts w:ascii="Calibri" w:hAnsi="Calibri" w:cs="Calibri"/>
          <w:color w:val="000000"/>
          <w:sz w:val="22"/>
          <w:szCs w:val="22"/>
        </w:rPr>
        <w:tab/>
        <w:t>Associate Content Developer</w:t>
      </w:r>
    </w:p>
    <w:p w14:paraId="6855A40F" w14:textId="77777777" w:rsidR="00F26437" w:rsidRDefault="00F26437" w:rsidP="00F26437">
      <w:pPr>
        <w:pStyle w:val="Subtitle"/>
      </w:pPr>
      <w:r>
        <w:rPr>
          <w:rFonts w:ascii="Calibri" w:hAnsi="Calibri" w:cs="Calibri"/>
          <w:color w:val="000000"/>
          <w:sz w:val="22"/>
          <w:szCs w:val="22"/>
        </w:rPr>
        <w:t xml:space="preserve">Relieved Role as   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ab/>
        <w:t>Solaris System Administrator</w:t>
      </w:r>
    </w:p>
    <w:p w14:paraId="3883BDEC" w14:textId="77777777" w:rsidR="00F26437" w:rsidRDefault="00F26437" w:rsidP="00F26437">
      <w:pPr>
        <w:pStyle w:val="Subtitle"/>
      </w:pPr>
      <w:r>
        <w:rPr>
          <w:rFonts w:ascii="Calibri" w:hAnsi="Calibri" w:cs="Calibri"/>
          <w:sz w:val="22"/>
          <w:szCs w:val="22"/>
        </w:rPr>
        <w:t>Project details</w:t>
      </w:r>
      <w:r>
        <w:rPr>
          <w:rFonts w:ascii="Calibri" w:hAnsi="Calibri" w:cs="Calibri"/>
          <w:sz w:val="22"/>
          <w:szCs w:val="22"/>
        </w:rPr>
        <w:tab/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 xml:space="preserve">  :</w:t>
      </w:r>
      <w:proofErr w:type="gramEnd"/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ab/>
        <w:t>ALLDATA Corporation, Elk-Grove, California, USA</w:t>
      </w:r>
    </w:p>
    <w:p w14:paraId="3119E4D8" w14:textId="77777777" w:rsidR="00F26437" w:rsidRDefault="00F26437" w:rsidP="00F26437">
      <w:pPr>
        <w:pStyle w:val="BodyText"/>
        <w:rPr>
          <w:rFonts w:ascii="Calibri" w:hAnsi="Calibri" w:cs="Calibri"/>
          <w:sz w:val="22"/>
          <w:szCs w:val="22"/>
          <w:u w:val="single"/>
        </w:rPr>
      </w:pPr>
    </w:p>
    <w:p w14:paraId="3D7FBFD1" w14:textId="77777777" w:rsidR="00F26437" w:rsidRDefault="00F26437" w:rsidP="00F26437">
      <w:pPr>
        <w:pStyle w:val="Subtitle"/>
        <w:ind w:left="2160" w:hanging="2160"/>
        <w:jc w:val="both"/>
      </w:pPr>
      <w:r>
        <w:rPr>
          <w:b/>
          <w:i/>
          <w:iCs/>
          <w:u w:val="single"/>
        </w:rPr>
        <w:t>6. ORGANISATION</w:t>
      </w:r>
      <w:r>
        <w:rPr>
          <w:b/>
          <w:i/>
          <w:iCs/>
        </w:rPr>
        <w:tab/>
        <w:t>:</w:t>
      </w:r>
      <w:r>
        <w:rPr>
          <w:b/>
          <w:i/>
          <w:iCs/>
        </w:rPr>
        <w:tab/>
        <w:t>AGRI GOLD FARMS LTD</w:t>
      </w:r>
    </w:p>
    <w:p w14:paraId="68EE96A1" w14:textId="77777777" w:rsidR="00F26437" w:rsidRDefault="00F26437" w:rsidP="00F26437">
      <w:pPr>
        <w:pStyle w:val="Subtitle"/>
        <w:ind w:left="2880" w:firstLine="720"/>
        <w:jc w:val="both"/>
      </w:pPr>
      <w:r>
        <w:rPr>
          <w:b/>
          <w:i/>
          <w:iCs/>
        </w:rPr>
        <w:t>(Non-IT industry)</w:t>
      </w:r>
    </w:p>
    <w:p w14:paraId="2415994C" w14:textId="77777777" w:rsidR="00F26437" w:rsidRDefault="00F26437" w:rsidP="00F26437">
      <w:pPr>
        <w:pStyle w:val="Subtitle"/>
        <w:jc w:val="both"/>
        <w:rPr>
          <w:b/>
        </w:rPr>
      </w:pPr>
    </w:p>
    <w:p w14:paraId="6BA6C748" w14:textId="77777777" w:rsidR="00F26437" w:rsidRDefault="00F26437" w:rsidP="00F26437">
      <w:pPr>
        <w:pStyle w:val="Subtitle"/>
        <w:jc w:val="both"/>
      </w:pPr>
      <w:r>
        <w:rPr>
          <w:rFonts w:ascii="Calibri" w:hAnsi="Calibri" w:cs="Calibri"/>
          <w:sz w:val="22"/>
          <w:szCs w:val="22"/>
        </w:rPr>
        <w:t>Duration</w:t>
      </w:r>
      <w:r>
        <w:rPr>
          <w:rFonts w:ascii="Calibri" w:hAnsi="Calibri" w:cs="Calibri"/>
          <w:sz w:val="22"/>
          <w:szCs w:val="22"/>
        </w:rPr>
        <w:tab/>
        <w:t xml:space="preserve">     </w:t>
      </w:r>
      <w:proofErr w:type="gramStart"/>
      <w:r>
        <w:rPr>
          <w:rFonts w:ascii="Calibri" w:hAnsi="Calibri" w:cs="Calibri"/>
          <w:sz w:val="22"/>
          <w:szCs w:val="22"/>
        </w:rPr>
        <w:t xml:space="preserve"> 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  <w:t>Sep-2000 To July-2004</w:t>
      </w:r>
    </w:p>
    <w:p w14:paraId="78380AB7" w14:textId="77777777" w:rsidR="00F26437" w:rsidRDefault="00F26437" w:rsidP="00F26437">
      <w:pPr>
        <w:pStyle w:val="Subtitle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Joined Role as        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ab/>
        <w:t xml:space="preserve"> </w:t>
      </w:r>
      <w:r>
        <w:rPr>
          <w:rFonts w:ascii="Calibri" w:hAnsi="Calibri" w:cs="Calibri"/>
          <w:sz w:val="22"/>
          <w:szCs w:val="22"/>
        </w:rPr>
        <w:t>Computer Operator</w:t>
      </w:r>
    </w:p>
    <w:p w14:paraId="19000E89" w14:textId="77777777" w:rsidR="00F26437" w:rsidRDefault="00F26437" w:rsidP="00F26437">
      <w:pPr>
        <w:pStyle w:val="Subtitle"/>
      </w:pPr>
      <w:r>
        <w:rPr>
          <w:rFonts w:ascii="Calibri" w:hAnsi="Calibri" w:cs="Calibri"/>
          <w:color w:val="000000"/>
          <w:sz w:val="22"/>
          <w:szCs w:val="22"/>
        </w:rPr>
        <w:t>Relieved Role as</w:t>
      </w:r>
      <w:r>
        <w:rPr>
          <w:rFonts w:ascii="Calibri" w:hAnsi="Calibri" w:cs="Calibri"/>
          <w:sz w:val="22"/>
          <w:szCs w:val="22"/>
        </w:rPr>
        <w:t xml:space="preserve">     </w:t>
      </w:r>
      <w:proofErr w:type="gramStart"/>
      <w:r>
        <w:rPr>
          <w:rFonts w:ascii="Calibri" w:hAnsi="Calibri" w:cs="Calibri"/>
          <w:sz w:val="22"/>
          <w:szCs w:val="22"/>
        </w:rPr>
        <w:t xml:space="preserve"> 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>Windows</w:t>
      </w:r>
      <w:r>
        <w:rPr>
          <w:rFonts w:ascii="Calibri" w:hAnsi="Calibri" w:cs="Calibri"/>
          <w:sz w:val="22"/>
          <w:szCs w:val="22"/>
        </w:rPr>
        <w:t>-NT System Administrator</w:t>
      </w:r>
    </w:p>
    <w:p w14:paraId="323A6195" w14:textId="77777777" w:rsidR="00F26437" w:rsidRDefault="00F26437" w:rsidP="00F26437">
      <w:pPr>
        <w:pStyle w:val="Subtitle"/>
        <w:rPr>
          <w:b/>
          <w:u w:val="single"/>
        </w:rPr>
      </w:pPr>
    </w:p>
    <w:p w14:paraId="04BE535F" w14:textId="77777777" w:rsidR="00F26437" w:rsidRDefault="00F26437" w:rsidP="00F26437">
      <w:pPr>
        <w:pStyle w:val="Subtitle"/>
        <w:rPr>
          <w:b/>
          <w:u w:val="single"/>
        </w:rPr>
      </w:pPr>
    </w:p>
    <w:p w14:paraId="14910682" w14:textId="77777777" w:rsidR="00F26437" w:rsidRDefault="00F26437" w:rsidP="00F26437">
      <w:pPr>
        <w:pStyle w:val="Subtitle"/>
      </w:pPr>
      <w:r>
        <w:rPr>
          <w:b/>
          <w:u w:val="single"/>
        </w:rPr>
        <w:t>PERSONAL:</w:t>
      </w:r>
    </w:p>
    <w:p w14:paraId="1AB35609" w14:textId="77777777" w:rsidR="00F26437" w:rsidRDefault="00F26437" w:rsidP="00F26437">
      <w:pPr>
        <w:pStyle w:val="BodyText"/>
        <w:rPr>
          <w:b/>
          <w:u w:val="single"/>
        </w:rPr>
      </w:pPr>
    </w:p>
    <w:p w14:paraId="6CF86292" w14:textId="77777777" w:rsidR="00F26437" w:rsidRDefault="00F26437" w:rsidP="00F26437">
      <w:pPr>
        <w:pStyle w:val="Subtitle"/>
        <w:jc w:val="both"/>
      </w:pPr>
      <w:r>
        <w:rPr>
          <w:rFonts w:ascii="Calibri" w:hAnsi="Calibri" w:cs="Calibri"/>
          <w:szCs w:val="24"/>
        </w:rPr>
        <w:t>Father’s Name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b/>
          <w:szCs w:val="24"/>
        </w:rPr>
        <w:t>:</w:t>
      </w:r>
      <w:r>
        <w:rPr>
          <w:rFonts w:ascii="Calibri" w:hAnsi="Calibri" w:cs="Calibri"/>
          <w:szCs w:val="24"/>
        </w:rPr>
        <w:tab/>
      </w:r>
      <w:proofErr w:type="spellStart"/>
      <w:proofErr w:type="gramStart"/>
      <w:r>
        <w:rPr>
          <w:rFonts w:ascii="Calibri" w:hAnsi="Calibri" w:cs="Calibri"/>
          <w:szCs w:val="24"/>
        </w:rPr>
        <w:t>K.Narayana</w:t>
      </w:r>
      <w:proofErr w:type="spellEnd"/>
      <w:proofErr w:type="gramEnd"/>
      <w:r>
        <w:rPr>
          <w:rFonts w:ascii="Calibri" w:hAnsi="Calibri" w:cs="Calibri"/>
          <w:szCs w:val="24"/>
        </w:rPr>
        <w:t xml:space="preserve"> Swamy</w:t>
      </w:r>
    </w:p>
    <w:p w14:paraId="0FEA69F0" w14:textId="77777777" w:rsidR="00F26437" w:rsidRDefault="00F26437" w:rsidP="00F26437">
      <w:pPr>
        <w:pStyle w:val="Subtitle"/>
        <w:jc w:val="both"/>
      </w:pPr>
      <w:r>
        <w:rPr>
          <w:rFonts w:ascii="Calibri" w:hAnsi="Calibri" w:cs="Calibri"/>
          <w:szCs w:val="24"/>
        </w:rPr>
        <w:t>Date of Birth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b/>
          <w:szCs w:val="24"/>
        </w:rPr>
        <w:t>:</w:t>
      </w:r>
      <w:r>
        <w:rPr>
          <w:rFonts w:ascii="Calibri" w:hAnsi="Calibri" w:cs="Calibri"/>
          <w:szCs w:val="24"/>
        </w:rPr>
        <w:tab/>
        <w:t>9</w:t>
      </w:r>
      <w:r>
        <w:rPr>
          <w:rFonts w:ascii="Calibri" w:hAnsi="Calibri" w:cs="Calibri"/>
          <w:szCs w:val="24"/>
          <w:vertAlign w:val="superscript"/>
        </w:rPr>
        <w:t>th</w:t>
      </w:r>
      <w:r>
        <w:rPr>
          <w:rFonts w:ascii="Calibri" w:hAnsi="Calibri" w:cs="Calibri"/>
          <w:szCs w:val="24"/>
        </w:rPr>
        <w:t xml:space="preserve"> March, 1974</w:t>
      </w:r>
    </w:p>
    <w:p w14:paraId="2EEEC912" w14:textId="77777777" w:rsidR="00F26437" w:rsidRDefault="00F26437" w:rsidP="00F26437">
      <w:pPr>
        <w:pStyle w:val="Subtitle"/>
        <w:jc w:val="both"/>
      </w:pPr>
      <w:proofErr w:type="spellStart"/>
      <w:r>
        <w:rPr>
          <w:rFonts w:ascii="Calibri" w:hAnsi="Calibri" w:cs="Calibri"/>
          <w:szCs w:val="24"/>
        </w:rPr>
        <w:t>Martial</w:t>
      </w:r>
      <w:proofErr w:type="spellEnd"/>
      <w:r>
        <w:rPr>
          <w:rFonts w:ascii="Calibri" w:hAnsi="Calibri" w:cs="Calibri"/>
          <w:szCs w:val="24"/>
        </w:rPr>
        <w:t xml:space="preserve"> Status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b/>
          <w:szCs w:val="24"/>
        </w:rPr>
        <w:t>:</w:t>
      </w:r>
      <w:r>
        <w:rPr>
          <w:rFonts w:ascii="Calibri" w:hAnsi="Calibri" w:cs="Calibri"/>
          <w:szCs w:val="24"/>
        </w:rPr>
        <w:tab/>
        <w:t>Married</w:t>
      </w:r>
    </w:p>
    <w:p w14:paraId="19A489D0" w14:textId="77777777" w:rsidR="00F26437" w:rsidRDefault="00F26437" w:rsidP="00F26437">
      <w:pPr>
        <w:pStyle w:val="Subtitle"/>
        <w:jc w:val="both"/>
      </w:pPr>
      <w:r>
        <w:rPr>
          <w:rFonts w:ascii="Calibri" w:hAnsi="Calibri" w:cs="Calibri"/>
          <w:szCs w:val="24"/>
        </w:rPr>
        <w:t xml:space="preserve">Permanent, Present </w:t>
      </w:r>
    </w:p>
    <w:p w14:paraId="5847B4F9" w14:textId="77777777" w:rsidR="00F26437" w:rsidRDefault="00F26437" w:rsidP="00F26437">
      <w:pPr>
        <w:pStyle w:val="Subtitle"/>
        <w:jc w:val="both"/>
      </w:pPr>
      <w:r>
        <w:rPr>
          <w:rFonts w:ascii="Calibri" w:hAnsi="Calibri" w:cs="Calibri"/>
          <w:szCs w:val="24"/>
        </w:rPr>
        <w:t>and Communication Address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b/>
          <w:szCs w:val="24"/>
        </w:rPr>
        <w:t xml:space="preserve">: </w:t>
      </w:r>
      <w:r>
        <w:rPr>
          <w:rFonts w:ascii="Calibri" w:eastAsia="Calibri" w:hAnsi="Calibri" w:cs="Calibri"/>
          <w:b/>
          <w:szCs w:val="24"/>
        </w:rPr>
        <w:t xml:space="preserve">           </w:t>
      </w:r>
      <w:r>
        <w:rPr>
          <w:rFonts w:ascii="Calibri" w:hAnsi="Calibri" w:cs="Calibri"/>
          <w:szCs w:val="24"/>
        </w:rPr>
        <w:t>#427/A,3</w:t>
      </w:r>
      <w:proofErr w:type="gramStart"/>
      <w:r>
        <w:rPr>
          <w:rFonts w:ascii="Calibri" w:hAnsi="Calibri" w:cs="Calibri"/>
          <w:szCs w:val="24"/>
          <w:vertAlign w:val="superscript"/>
        </w:rPr>
        <w:t>rd</w:t>
      </w:r>
      <w:r>
        <w:rPr>
          <w:rFonts w:ascii="Calibri" w:hAnsi="Calibri" w:cs="Calibri"/>
          <w:szCs w:val="24"/>
        </w:rPr>
        <w:t>CrossRoad,Vinayakanagar</w:t>
      </w:r>
      <w:proofErr w:type="gramEnd"/>
    </w:p>
    <w:p w14:paraId="51F68814" w14:textId="77777777" w:rsidR="00F26437" w:rsidRDefault="00F26437" w:rsidP="00F26437">
      <w:pPr>
        <w:pStyle w:val="Subtitle"/>
        <w:jc w:val="both"/>
      </w:pP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  <w:t xml:space="preserve">New Extn, </w:t>
      </w:r>
      <w:proofErr w:type="spellStart"/>
      <w:r>
        <w:rPr>
          <w:rFonts w:ascii="Calibri" w:hAnsi="Calibri" w:cs="Calibri"/>
          <w:szCs w:val="24"/>
        </w:rPr>
        <w:t>Annasandrapalya</w:t>
      </w:r>
      <w:proofErr w:type="spellEnd"/>
    </w:p>
    <w:p w14:paraId="79CF3603" w14:textId="77777777" w:rsidR="00F26437" w:rsidRDefault="00F26437" w:rsidP="00F26437">
      <w:pPr>
        <w:pStyle w:val="Subtitle"/>
        <w:jc w:val="both"/>
      </w:pP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proofErr w:type="spellStart"/>
      <w:r>
        <w:rPr>
          <w:rFonts w:ascii="Calibri" w:hAnsi="Calibri" w:cs="Calibri"/>
          <w:szCs w:val="24"/>
        </w:rPr>
        <w:t>H.A.</w:t>
      </w:r>
      <w:proofErr w:type="gramStart"/>
      <w:r>
        <w:rPr>
          <w:rFonts w:ascii="Calibri" w:hAnsi="Calibri" w:cs="Calibri"/>
          <w:szCs w:val="24"/>
        </w:rPr>
        <w:t>L.Post</w:t>
      </w:r>
      <w:proofErr w:type="spellEnd"/>
      <w:proofErr w:type="gramEnd"/>
      <w:r>
        <w:rPr>
          <w:rFonts w:ascii="Calibri" w:hAnsi="Calibri" w:cs="Calibri"/>
          <w:szCs w:val="24"/>
        </w:rPr>
        <w:t>, Bangalore – 560017</w:t>
      </w:r>
    </w:p>
    <w:p w14:paraId="1D580DA0" w14:textId="77777777" w:rsidR="00F26437" w:rsidRDefault="00F26437" w:rsidP="00F26437">
      <w:pPr>
        <w:pStyle w:val="Subtitle"/>
        <w:jc w:val="both"/>
      </w:pP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</w:p>
    <w:p w14:paraId="560F6267" w14:textId="77777777" w:rsidR="00F26437" w:rsidRDefault="00F26437" w:rsidP="00F26437">
      <w:pPr>
        <w:pStyle w:val="Subtitle"/>
        <w:jc w:val="both"/>
      </w:pPr>
      <w:r>
        <w:rPr>
          <w:rFonts w:ascii="Calibri" w:hAnsi="Calibri" w:cs="Calibri"/>
          <w:szCs w:val="24"/>
        </w:rPr>
        <w:t xml:space="preserve">Passport 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proofErr w:type="gramStart"/>
      <w:r>
        <w:rPr>
          <w:rFonts w:ascii="Calibri" w:hAnsi="Calibri" w:cs="Calibri"/>
          <w:szCs w:val="24"/>
        </w:rPr>
        <w:tab/>
        <w:t xml:space="preserve"> </w:t>
      </w:r>
      <w:r>
        <w:rPr>
          <w:rFonts w:ascii="Calibri" w:hAnsi="Calibri" w:cs="Calibri"/>
          <w:b/>
          <w:szCs w:val="24"/>
        </w:rPr>
        <w:t>:</w:t>
      </w:r>
      <w:proofErr w:type="gramEnd"/>
      <w:r>
        <w:rPr>
          <w:rFonts w:ascii="Calibri" w:hAnsi="Calibri" w:cs="Calibri"/>
          <w:szCs w:val="24"/>
        </w:rPr>
        <w:tab/>
        <w:t>K2685508</w:t>
      </w:r>
    </w:p>
    <w:p w14:paraId="273EFADC" w14:textId="77777777" w:rsidR="00F26437" w:rsidRDefault="00F26437" w:rsidP="00F26437">
      <w:pPr>
        <w:pStyle w:val="Subtitle"/>
        <w:jc w:val="both"/>
      </w:pPr>
    </w:p>
    <w:p w14:paraId="362AA3E9" w14:textId="77777777" w:rsidR="00F26437" w:rsidRDefault="00F26437" w:rsidP="00F26437">
      <w:pPr>
        <w:pStyle w:val="Subtitle"/>
        <w:jc w:val="both"/>
      </w:pPr>
      <w:r>
        <w:tab/>
      </w:r>
      <w:r>
        <w:tab/>
      </w:r>
      <w:r>
        <w:tab/>
      </w:r>
      <w:r>
        <w:tab/>
      </w:r>
    </w:p>
    <w:p w14:paraId="1CDF0141" w14:textId="77777777" w:rsidR="00F26437" w:rsidRDefault="00F26437" w:rsidP="00F26437">
      <w:pPr>
        <w:pStyle w:val="Subtitle"/>
        <w:jc w:val="both"/>
      </w:pPr>
    </w:p>
    <w:p w14:paraId="06535AFE" w14:textId="77777777" w:rsidR="000E254A" w:rsidRDefault="000E254A"/>
    <w:sectPr w:rsidR="000E2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 w:hint="default"/>
        <w:sz w:val="22"/>
        <w:szCs w:val="22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420"/>
        </w:tabs>
        <w:ind w:left="720" w:hanging="360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12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21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33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3780"/>
        </w:tabs>
        <w:ind w:left="6480" w:hanging="360"/>
      </w:pPr>
      <w:rPr>
        <w:rFonts w:ascii="Symbol" w:hAnsi="Symbol" w:cs="Symbol"/>
        <w:sz w:val="20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0"/>
        <w:szCs w:val="22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420"/>
      </w:pPr>
      <w:rPr>
        <w:rFonts w:ascii="OpenSymbol" w:hAnsi="OpenSymbol" w:cs="Symbol"/>
        <w:sz w:val="20"/>
      </w:rPr>
    </w:lvl>
    <w:lvl w:ilvl="2">
      <w:start w:val="1"/>
      <w:numFmt w:val="bullet"/>
      <w:lvlText w:val="▪"/>
      <w:lvlJc w:val="left"/>
      <w:pPr>
        <w:tabs>
          <w:tab w:val="num" w:pos="1260"/>
        </w:tabs>
        <w:ind w:left="1260" w:hanging="420"/>
      </w:pPr>
      <w:rPr>
        <w:rFonts w:ascii="OpenSymbol" w:hAnsi="Open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42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00"/>
        </w:tabs>
        <w:ind w:left="2100" w:hanging="420"/>
      </w:pPr>
      <w:rPr>
        <w:rFonts w:ascii="OpenSymbol" w:hAnsi="OpenSymbol" w:cs="Symbol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420"/>
      </w:pPr>
      <w:rPr>
        <w:rFonts w:ascii="OpenSymbol" w:hAnsi="Open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42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420"/>
      </w:pPr>
      <w:rPr>
        <w:rFonts w:ascii="OpenSymbol" w:hAnsi="OpenSymbol" w:cs="Symbol"/>
        <w:sz w:val="20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420"/>
      </w:pPr>
      <w:rPr>
        <w:rFonts w:ascii="OpenSymbol" w:hAnsi="OpenSymbol" w:cs="Symbol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37"/>
    <w:rsid w:val="000274A9"/>
    <w:rsid w:val="000E254A"/>
    <w:rsid w:val="000F0AC0"/>
    <w:rsid w:val="00601E5F"/>
    <w:rsid w:val="00DB049C"/>
    <w:rsid w:val="00F26437"/>
    <w:rsid w:val="00F41072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9A08"/>
  <w15:chartTrackingRefBased/>
  <w15:docId w15:val="{8D06F345-D630-48C5-8FD2-FD3AAC38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F26437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F2643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26437"/>
    <w:rPr>
      <w:rFonts w:ascii="Times New Roman" w:eastAsia="Times New Roman" w:hAnsi="Times New Roman" w:cs="Times New Roman"/>
      <w:sz w:val="20"/>
      <w:szCs w:val="20"/>
      <w:lang w:val="en-US" w:eastAsia="en-IN"/>
    </w:rPr>
  </w:style>
  <w:style w:type="paragraph" w:styleId="Subtitle">
    <w:name w:val="Subtitle"/>
    <w:basedOn w:val="Normal"/>
    <w:next w:val="BodyText"/>
    <w:link w:val="SubtitleChar"/>
    <w:qFormat/>
    <w:rsid w:val="00F26437"/>
    <w:rPr>
      <w:sz w:val="24"/>
    </w:rPr>
  </w:style>
  <w:style w:type="character" w:customStyle="1" w:styleId="SubtitleChar">
    <w:name w:val="Subtitle Char"/>
    <w:basedOn w:val="DefaultParagraphFont"/>
    <w:link w:val="Subtitle"/>
    <w:rsid w:val="00F26437"/>
    <w:rPr>
      <w:rFonts w:ascii="Times New Roman" w:eastAsia="Times New Roman" w:hAnsi="Times New Roman" w:cs="Times New Roman"/>
      <w:sz w:val="24"/>
      <w:szCs w:val="20"/>
      <w:lang w:val="en-US" w:eastAsia="en-IN"/>
    </w:rPr>
  </w:style>
  <w:style w:type="character" w:styleId="Strong">
    <w:name w:val="Strong"/>
    <w:basedOn w:val="DefaultParagraphFont"/>
    <w:qFormat/>
    <w:rsid w:val="00F26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dice.com/2011/01/01/sample-resume-senior-unix-administrator/" TargetMode="External"/><Relationship Id="rId5" Type="http://schemas.openxmlformats.org/officeDocument/2006/relationships/hyperlink" Target="mailto:sreeharikurub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hari</dc:creator>
  <cp:keywords/>
  <dc:description/>
  <cp:lastModifiedBy>sree hari</cp:lastModifiedBy>
  <cp:revision>7</cp:revision>
  <dcterms:created xsi:type="dcterms:W3CDTF">2020-09-25T08:59:00Z</dcterms:created>
  <dcterms:modified xsi:type="dcterms:W3CDTF">2020-10-06T02:38:00Z</dcterms:modified>
</cp:coreProperties>
</file>